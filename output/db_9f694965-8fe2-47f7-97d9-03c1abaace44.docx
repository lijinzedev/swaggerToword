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A1A0A7C">
      <w:pPr>
        <w:widowControl/>
        <w:spacing w:before="156" w:beforeLines="50" w:after="156" w:afterLines="50" w:line="340" w:lineRule="atLeast"/>
        <w:rPr>
          <w:rFonts w:hint="eastAsia" w:ascii="楷体_GB2312" w:hAnsi="等线" w:eastAsia="楷体_GB2312"/>
          <w:b/>
          <w:sz w:val="52"/>
          <w:szCs w:val="16"/>
          <w:lang w:bidi="en-US"/>
        </w:rPr>
      </w:pPr>
    </w:p>
    <w:p w14:paraId="44110FE9">
      <w:pPr>
        <w:widowControl/>
        <w:spacing w:before="156" w:beforeLines="50" w:after="156" w:afterLines="50" w:line="340" w:lineRule="atLeast"/>
        <w:jc w:val="center"/>
        <w:rPr>
          <w:rFonts w:hint="eastAsia" w:ascii="楷体_GB2312" w:hAnsi="等线" w:eastAsia="楷体_GB2312"/>
          <w:b/>
          <w:sz w:val="52"/>
          <w:szCs w:val="16"/>
          <w:lang w:bidi="en-US"/>
        </w:rPr>
      </w:pPr>
    </w:p>
    <w:p w14:paraId="13F6752A">
      <w:pPr>
        <w:pStyle w:val="178"/>
        <w:keepNext/>
        <w:keepLines/>
        <w:numPr>
          <w:ilvl w:val="2"/>
          <w:numId w:val="12"/>
        </w:numPr>
        <w:tabs>
          <w:tab w:val="left" w:pos="432"/>
        </w:tabs>
        <w:wordWrap w:val="0"/>
        <w:spacing w:before="240" w:after="240" w:line="400" w:lineRule="exact"/>
        <w:ind w:firstLineChars="0"/>
        <w:outlineLvl w:val="2"/>
        <w:rPr>
          <w:b/>
          <w:bCs/>
          <w:kern w:val="44"/>
          <w:sz w:val="32"/>
          <w:szCs w:val="32"/>
        </w:rPr>
      </w:pPr>
      <w:r>
        <w:rPr>
          <w:rFonts w:hint="eastAsia"/>
          <w:b/>
          <w:bCs/>
          <w:kern w:val="44"/>
          <w:sz w:val="32"/>
          <w:szCs w:val="32"/>
        </w:rPr>
        <w:t>基础信息及系统管理模块</w:t>
      </w:r>
    </w:p>
    <w:p w14:paraId="31F64326">
      <w:pPr>
        <w:rPr>
          <w:rFonts w:hint="eastAsia"/>
          <w:sz w:val="24"/>
          <w:szCs w:val="32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871" w:right="1134" w:bottom="1134" w:left="1701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i">
    <w:altName w:val="微软雅黑"/>
    <w:panose1 w:val="020B0604020202020204"/>
    <w:charset w:val="50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D46287">
    <w:pPr>
      <w:pStyle w:val="47"/>
      <w:pBdr>
        <w:between w:val="single" w:color="auto" w:sz="4" w:space="1"/>
      </w:pBdr>
      <w:tabs>
        <w:tab w:val="left" w:pos="5730"/>
        <w:tab w:val="right" w:pos="9000"/>
        <w:tab w:val="clear" w:pos="4153"/>
        <w:tab w:val="clear" w:pos="8306"/>
      </w:tabs>
      <w:wordWrap w:val="0"/>
      <w:ind w:right="-8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8E832">
                          <w:pPr>
                            <w:pStyle w:val="4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249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 AQAADwAAAGRycy9kb3ducmV2LnhtbE2PQUvDQBCF74L/YRmhN7tpKxJiNgVL06Ng48HjNjsm0d3Z sLtN4793FEEvwzze8OZ75XZ2VkwY4uBJwWqZgUBqvRmoU/DS1Lc5iJg0GW09oYJPjLCtrq9KXRh/ oWecjqkTHEKx0Ar6lMZCytj26HRc+hGJvTcfnE4sQydN0BcOd1aus+xeOj0Qf+j1iLse24/j2SnY 1U0TJozBvuKh3rw/Pd7hflZqcbPKHkAknNPfMXzjMzpUzHTyZzJRWAVcJP1M9tZ5zvL0u8iqlP/p qy9QSwMEFAAAAAgAh07iQIzXDnwqAgAAVQQAAA4AAABkcnMvZTJvRG9jLnhtbK1UzY7TMBC+I/EO lu80aRGrKmq6KlsVIVXsSgVxdh2nieQ/2W6T8gDwBpy4cOe5+hx8zk8XLRz2wMUZe8bfzPfNOIvb VklyEs7XRud0OkkpEZqbotaHnH76uHk1p8QHpgsmjRY5PQtPb5cvXywam4mZqYwshCMA0T5rbE6r EGyWJJ5XQjE/MVZoOEvjFAvYukNSONYAXclklqY3SWNcYZ3hwnucrnsnHRDdcwBNWdZcrA0/KqFD j+qEZAGUfFVbT5ddtWUpeLgvSy8CkTkF09CtSAJ7H9dkuWDZwTFb1XwogT2nhCecFKs1kl6h1iww cnT1X1Cq5s54U4YJNyrpiXSKgMU0faLNrmJWdFwgtbdX0f3/g+UfTg+O1AUmgRLNFBp++f7t8uPX 5edXMo3yNNZniNpZxIX2rWlj6HDucRhZt6VT8Qs+BH6Ie76KK9pAeLw0n83nKVwcvnEDnOTxunU+ vBNGkWjk1KF7najstPWhDx1DYjZtNrWUOGeZ1KTJ6c3rN2l34eoBuNTIEUn0xUYrtPt2YLA3xRnE nOknw1u+qZF8y3x4YA6jgILxWMI9llIaJDGDRUll3Jd/ncd4dAheShqMVk41XhIl8r1G5wAYRsON xn409FHdGcwquoFaOhMXXJCjWTqjPuMFrWIOuJjmyJTTMJp3oR9vvEAuVqsuCLNmWdjqneUROirm 7eoYIGCnaxSlV2LQCtPWdWZ4GXGc/9x3UY9/g+Vv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kwQAAFtDb250ZW50X1R5cGVzXS54bWxQSwECFAAK AAAAAACHTuJAAAAAAAAAAAAAAAAABgAAAAAAAAAAABAAAAB1AwAAX3JlbHMvUEsBAhQAFAAAAAgA h07iQIoUZjzRAAAAlAEAAAsAAAAAAAAAAQAgAAAAmQMAAF9yZWxzLy5yZWxzUEsBAhQACgAAAAAA h07iQAAAAAAAAAAAAAAAAAQAAAAAAAAAAAAQAAAAAAAAAGRycy9QSwECFAAUAAAACACHTuJAs0lY 7tAAAAAFAQAADwAAAAAAAAABACAAAAAiAAAAZHJzL2Rvd25yZXYueG1sUEsBAhQAFAAAAAgAh07i QIzXDnwqAgAAVQQAAA4AAAAAAAAAAQAgAAAAHwEAAGRycy9lMm9Eb2MueG1sUEsFBgAAAAAGAAYA WQEAALsFAAAAAA=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BC8E832">
                    <w:pPr>
                      <w:pStyle w:val="4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249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  <w:p w14:paraId="3CD49C4D">
    <w:pPr>
      <w:pStyle w:val="47"/>
      <w:tabs>
        <w:tab w:val="right" w:pos="9180"/>
        <w:tab w:val="clear" w:pos="8306"/>
      </w:tabs>
      <w:wordWrap w:val="0"/>
      <w:ind w:right="-81"/>
      <w:rPr>
        <w:rFonts w:hint="eastAsia" w:ascii="宋体" w:hAnsi="宋体"/>
      </w:rPr>
    </w:pPr>
    <w:r>
      <w:rPr>
        <w:rStyle w:val="137"/>
        <w:rFonts w:hint="eastAsia" w:ascii="宋体" w:hAnsi="宋体"/>
      </w:rPr>
      <w:tab/>
    </w:r>
    <w:r>
      <w:rPr>
        <w:rFonts w:ascii="宋体" w:hAnsi="宋体"/>
      </w:rPr>
      <w:fldChar w:fldCharType="begin"/>
    </w:r>
    <w:r>
      <w:rPr>
        <w:rStyle w:val="137"/>
        <w:rFonts w:ascii="宋体" w:hAnsi="宋体"/>
      </w:rPr>
      <w:instrText xml:space="preserve"> NUMPAGES-3   \* MERGEFORMAT </w:instrText>
    </w:r>
    <w:r>
      <w:rPr>
        <w:rFonts w:hint="eastAsia" w:ascii="宋体" w:hAnsi="宋体"/>
      </w:rPr>
      <w:fldChar w:fldCharType="separate"/>
    </w:r>
    <w:r>
      <w:rPr>
        <w:rFonts w:ascii="宋体" w:hAnsi="宋体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562170">
    <w:pPr>
      <w:pStyle w:val="47"/>
      <w:pBdr>
        <w:between w:val="single" w:color="auto" w:sz="4" w:space="1"/>
      </w:pBdr>
      <w:tabs>
        <w:tab w:val="left" w:pos="5730"/>
        <w:tab w:val="right" w:pos="9000"/>
        <w:tab w:val="clear" w:pos="4153"/>
        <w:tab w:val="clear" w:pos="8306"/>
      </w:tabs>
      <w:wordWrap w:val="0"/>
      <w:ind w:right="-81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F54535">
                          <w:pPr>
                            <w:pStyle w:val="4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249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 AQAADwAAAGRycy9kb3ducmV2LnhtbE2PQUvDQBCF74L/YRmhN7tpKxJiNgVL06Ng48HjNjsm0d3Z sLtN4793FEEvwzze8OZ75XZ2VkwY4uBJwWqZgUBqvRmoU/DS1Lc5iJg0GW09oYJPjLCtrq9KXRh/ oWecjqkTHEKx0Ar6lMZCytj26HRc+hGJvTcfnE4sQydN0BcOd1aus+xeOj0Qf+j1iLse24/j2SnY 1U0TJozBvuKh3rw/Pd7hflZqcbPKHkAknNPfMXzjMzpUzHTyZzJRWAVcJP1M9tZ5zvL0u8iqlP/p qy9QSwMEFAAAAAgAh07iQAVhjD8rAgAAVQQAAA4AAABkcnMvZTJvRG9jLnhtbK1UzY7TMBC+I/EO lu80bRGrqmq6KlsVIVXsSgVxdh2nieQ/2W6T8gDwBpy4cOe5+hx8dpIuWjjsgYsz9oy/8ffNTBa3 rZLkJJyvjc7pZDSmRGhuilofcvrp4+bVjBIfmC6YNFrk9Cw8vV2+fLFo7FxMTWVkIRwBiPbzxua0 CsHOs8zzSijmR8YKDWdpnGIBW3fICscaoCuZTcfjm6wxrrDOcOE9Ttedk/aI7jmApixrLtaGH5XQ oUN1QrIASr6qrafL9NqyFDzcl6UXgcicgmlIK5LA3sc1Wy7Y/OCYrWreP4E95wlPOClWayS9Qq1Z YOTo6r+gVM2d8aYMI25U1hFJioDFZPxEm13FrEhcILW3V9H9/4PlH04PjtRFTqeUaKZQ8Mv3b5cf vy4/v5JplKexfo6onUVcaN+aFk0znHscRtZt6VT8gg+BH+Ker+KKNhAeL82ms9kYLg7fsAF+9njd Oh/eCaNINHLqUL0kKjttfehCh5CYTZtNLWWqoNSkyenN6zfjdOHqAbjUyBFJdI+NVmj3bc9sb4oz iDnTdYa3fFMj+Zb58MAcWgEPxrCEeyylNEhieouSyrgv/zqP8agQvJQ0aK2cakwSJfK9RuUAGAbD DcZ+MPRR3Rn06gRDaHkyccEFOZilM+ozJmgVc8DFNEemnIbBvAtde2MCuVitUhB6zbKw1TvLI3QU z9vVMUDApGsUpVOi1wrdlirTT0Zs5z/3Kerxb7D8DVBLAwQKAAAAAACHTuJAAAAAAAAAAAAAAAAA BgAAAF9yZWxzL1BLAwQUAAAACACHTuJAihRmPNEAAACUAQAACwAAAF9yZWxzLy5yZWxzpZDBasMw DIbvg72D0X1xmsMYo04vo9Br6R7A2IpjGltGMtn69vMOg2X0tqN+oe8T//7wmRa1IkukbGDX9aAw O/IxBwPvl+PTCyipNnu7UEYDNxQ4jI8P+zMutrYjmWMR1ShZDMy1lletxc2YrHRUMLfNRJxsbSMH Xay72oB66Ptnzb8ZMG6Y6uQN8MkPoC630sx/2Ck6JqGpdo6SpmmK7h5VB7Zlju7INuEbuUazHLAa 8CwaB2pZ134EfV+/+6fe00c+47rVfoeM649Xb7ocvwBQSwMEFAAAAAgAh07iQH7m5SD3AAAA4QEA ABMAAABbQ29udGVudF9UeXBlc10ueG1slZFBTsMwEEX3SNzB8hYlTrtACCXpgrRLQKgcYGRPEotk bHlMaG+Pk7YbRJFY2jP/vye73BzGQUwY2Dqq5CovpEDSzljqKvm+32UPUnAEMjA4wkoekeWmvr0p 90ePLFKauJJ9jP5RKdY9jsC580hp0rowQkzH0CkP+gM6VOuiuFfaUUSKWZw7ZF022MLnEMX2kK5P JgEHluLptDizKgneD1ZDTKZqIvODkp0JeUouO9xbz3dJQ6pfCfPkOuCce0lPE6xB8QohPsOYNJQJ rIz7ooBT/nfJbDly5trWasybwE2KveF0sbrWjmvXOP3f8u2SunSr5YPqb1BLAQIUABQAAAAIAIdO 4kB+5uUg9wAAAOEBAAATAAAAAAAAAAEAIAAAAJQEAABbQ29udGVudF9UeXBlc10ueG1sUEsBAhQA CgAAAAAAh07iQAAAAAAAAAAAAAAAAAYAAAAAAAAAAAAQAAAAdgMAAF9yZWxzL1BLAQIUABQAAAAI AIdO4kCKFGY80QAAAJQBAAALAAAAAAAAAAEAIAAAAJoDAABfcmVscy8ucmVsc1BLAQIUAAoAAAAA AIdO4kAAAAAAAAAAAAAAAAAEAAAAAAAAAAAAEAAAAAAAAABkcnMvUEsBAhQAFAAAAAgAh07iQLNJ WO7QAAAABQEAAA8AAAAAAAAAAQAgAAAAIgAAAGRycy9kb3ducmV2LnhtbFBLAQIUABQAAAAIAIdO 4kAFYYw/KwIAAFUEAAAOAAAAAAAAAAEAIAAAAB8BAABkcnMvZTJvRG9jLnhtbFBLBQYAAAAABgAG AFkBAAC8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BF54535">
                    <w:pPr>
                      <w:pStyle w:val="4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249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4858385</wp:posOffset>
              </wp:positionH>
              <wp:positionV relativeFrom="paragraph">
                <wp:posOffset>8255</wp:posOffset>
              </wp:positionV>
              <wp:extent cx="989330" cy="147955"/>
              <wp:effectExtent l="0" t="0" r="1270" b="5080"/>
              <wp:wrapNone/>
              <wp:docPr id="58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989481" cy="1479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4F7EDB">
                          <w:pPr>
                            <w:pStyle w:val="47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0" o:spid="_x0000_s1026" o:spt="202" type="#_x0000_t202" style="position:absolute;left:0pt;margin-left:382.55pt;margin-top:0.65pt;height:11.65pt;width:77.9pt;mso-position-horizontal-relative:margin;z-index:251660288;mso-width-relative:page;mso-height-relative:page;" filled="f" stroked="f" coordsize="21600,21600" o:gfxdata="UEsDBAoAAAAAAIdO4kAAAAAAAAAAAAAAAAAEAAAAZHJzL1BLAwQUAAAACACHTuJA3PmA8dcAAAAI AQAADwAAAGRycy9kb3ducmV2LnhtbE2PTU+EMBCG7yb+h2ZMvLktqChI2RijJxMjiwePhc4CWTpF 2v3w3zue9Dh53rzvM+X65CZxwCWMnjQkKwUCqfN2pF7DR/NydQ8iREPWTJ5QwzcGWFfnZ6UprD9S jYdN7AWXUCiMhiHGuZAydAM6E1Z+RmK29Yszkc+ll3YxRy53k0yVyqQzI/HCYGZ8GrDbbfZOw+Mn 1c/j11v7Xm/rsWlyRa/ZTuvLi0Q9gIh4in9h+NVndajYqfV7skFMGu6y24SjDK5BMM9TlYNoNaQ3 GciqlP8fqH4AUEsDBBQAAAAIAIdO4kCsLPQc8gEAANYDAAAOAAAAZHJzL2Uyb0RvYy54bWytU02u 0zAQ3iNxB8t7mqZ6QBs1fQKqh5D4kx4cwHWcxlLsMWO3STkA3IAVG/acq+dg7CQFHpu3YGONx+PP 3/fNeH3dm5YdFXoNtuT5bM6ZshIqbfcl//jh5tGSMx+ErUQLVpX8pDy/3jx8sO5coRbQQFspZARi fdG5kjchuCLLvGyUEX4GTlk6rAGNCLTFfVah6AjdtNliPn+SdYCVQ5DKe8puh0M+IuJ9AKGutVRb kAejbBhQUbUikCTfaOf5JrGtayXDu7r2KrC25KQ0pJUeoXgX12yzFsUehWu0HCmI+1C4o8kIbenR C9RWBMEOqP+BMloieKjDTILJBiHJEVKRz+94c9sIp5IWstq7i+n+/8HKt8f3yHRV8sfUdysMdfz8 7ev5+8/zjy9skQzqnC+o7tZRZeifQ09jE42LeR+Tu+4NVHRRHAIkF/oaTXSD9DGqJrNPF7NVH5ik 5Gq5ulrmnEk6yq+eruariJmJYrrs0IeXCgyLQcmRepnAxfG1D0PpVBLfsnCj2zb1s7V/JQgzZrKJ 78A89Lt+FLGD6kQyEIbxoM9BQQP4mbOORqPk/tNBoOKsfWXJ+zhHU4BTsJsCYSVdLXngbAhfhGHe Dg71viHkPMmw8IzsqnWSEqkNLEae1O5kxjiacZ7+3Keq399x8wtQSwMECgAAAAAAh07iQAAAAAAA AAAAAAAAAAYAAABfcmVscy9QSwMEFAAAAAgAh07iQIoUZjzRAAAAlAEAAAsAAABfcmVscy8ucmVs c6WQwWrDMAyG74O9g9F9cZrDGKNOL6PQa+kewNiKYxpbRjLZ+vbzDoNl9LajfqHvE//+8JkWtSJL pGxg1/WgMDvyMQcD75fj0wsoqTZ7u1BGAzcUOIyPD/szLra2I5ljEdUoWQzMtZZXrcXNmKx0VDC3 zUScbG0jB12su9qAeuj7Z82/GTBumOrkDfDJD6Aut9LMf9gpOiahqXaOkqZpiu4eVQe2ZY7uyDbh G7lGsxywGvAsGgdqWdd+BH1fv/un3tNHPuO61X6HjOuPV2+6HL8AUEsDBBQAAAAIAIdO4kB+5uUg 9wAAAOEBAAATAAAAW0NvbnRlbnRfVHlwZXNdLnhtbJWRQU7DMBBF90jcwfIWJU67QAgl6YK0S0Co HGBkTxKLZGx5TGhvj5O2G0SRWNoz/78nu9wcxkFMGNg6quQqL6RA0s5Y6ir5vt9lD1JwBDIwOMJK HpHlpr69KfdHjyxSmriSfYz+USnWPY7AufNIadK6MEJMx9ApD/oDOlTrorhX2lFEilmcO2RdNtjC 5xDF9pCuTyYBB5bi6bQ4syoJ3g9WQ0ymaiLzg5KdCXlKLjvcW893SUOqXwnz5DrgnHtJTxOsQfEK IT7DmDSUCayM+6KAU/53yWw5cuba1mrMm8BNir3hdLG61o5r1zj93/Ltkrp0q+WD6m9QSwECFAAU AAAACACHTuJAfublIPcAAADhAQAAEwAAAAAAAAABACAAAABiBAAAW0NvbnRlbnRfVHlwZXNdLnht bFBLAQIUAAoAAAAAAIdO4kAAAAAAAAAAAAAAAAAGAAAAAAAAAAAAEAAAAEQDAABfcmVscy9QSwEC FAAUAAAACACHTuJAihRmPNEAAACUAQAACwAAAAAAAAABACAAAABoAwAAX3JlbHMvLnJlbHNQSwEC FAAKAAAAAACHTuJAAAAAAAAAAAAAAAAABAAAAAAAAAAAABAAAAAAAAAAZHJzL1BLAQIUABQAAAAI AIdO4kDc+YDx1wAAAAgBAAAPAAAAAAAAAAEAIAAAACIAAABkcnMvZG93bnJldi54bWxQSwECFAAU AAAACACHTuJArCz0HPIBAADWAwAADgAAAAAAAAABACAAAAAmAQAAZHJzL2Uyb0RvYy54bWxQSwUG AAAAAAYABgBZAQAAigUAAAAA 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C4F7EDB">
                    <w:pPr>
                      <w:pStyle w:val="47"/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33985" cy="153035"/>
              <wp:effectExtent l="0" t="0" r="0" b="0"/>
              <wp:wrapNone/>
              <wp:docPr id="59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3398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494CF9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2.05pt;width:10.55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kHtdM9AAAAAD AQAADwAAAGRycy9kb3ducmV2LnhtbE2PMU/DMBCFd6T+B+sqsVHHFYIqxOlQiYWNgpDY3PgaR9jn yHbT5N9zsMByT6d3eu+7Zj8HLyZMeYikQW0qEEhdtAP1Gt7fnu92IHIxZI2PhBoWzLBvVzeNqW28 0itOx9ILDqFcGw2ulLGWMncOg8mbOCKxd44pmMJr6qVN5srhwcttVT3IYAbiBmdGPDjsvo6XoOFx /og4Zjzg53nqkhuWnX9ZtL5dq+oJRMG5/B3DDz6jQ8tMp3ghm4XXwI+U38neVikQJ9Z7BbJt5H/2 9htQSwMEFAAAAAgAh07iQMFfeQzxAQAA0wMAAA4AAABkcnMvZTJvRG9jLnhtbK1TzY7TMBC+I/EO lu806VZF3ajpCqiKkPiTFh7AcZzGku2xbLdJeQB4A05cuO9z9TkYO0l3WS574GKNx+PP833zeX3T a0WOwnkJpqTzWU6JMBxqafYl/fpl92JFiQ/M1EyBESU9CU9vNs+frTtbiCtoQdXCEQQxvuhsSdsQ bJFlnrdCMz8DKwweNuA0C7h1+6x2rEN0rbKrPH+ZdeBq64AL7zG7HQ7piOieAghNI7nYAj9oYcKA 6oRiASn5VlpPN6nbphE8fGoaLwJRJUWmIa34CMZVXLPNmhV7x2wr+dgCe0oLjzhpJg0+eoHassDI wcl/oLTkDjw0YcZBZwORpAiymOePtLltmRWJC0rt7UV0//9g+cfjZ0dkXdLlNSWGaZz4+eeP86+7 8+/vZBX16awvsOzWYmHoX0OPrpnyPiar7gPUeI8dAiQR+sbpKAbSI1iNWp8uWos+EB4hFovr1ZIS jkfz5SJfLCNmxorpsnU+vBWgSQxK6nCUCZwd3/swlE4l8S0DO6lUGqcyfyUQM2ayyCP2OzAKfdWP 5CqoT0jDweAO/BsYtOC+UdKhM0pq8CNQot4ZFD6aaArcFFRTwAzHiyUNlAzhmzCY7WCd3LeIO08k vH2FYu1kIhIbG3oYu8RZJylGX0YzPdynqvu/uPkD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AAAAAGRycy9QSwECFAAUAAAACACHTuJAkHtd M9AAAAADAQAADwAAAAAAAAABACAAAAAiAAAAZHJzL2Rvd25yZXYueG1sUEsBAhQAFAAAAAgAh07i QMFfeQzxAQAA0wMAAA4AAAAAAAAAAQAgAAAAHwEAAGRycy9lMm9Eb2MueG1sUEsFBgAAAAAGAAYA WQEAAIIFAAAAAA== 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B494CF9"/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7C116C">
    <w:pPr>
      <w:pStyle w:val="49"/>
      <w:pBdr>
        <w:bottom w:val="single" w:color="auto" w:sz="6" w:space="0"/>
      </w:pBdr>
      <w:tabs>
        <w:tab w:val="right" w:pos="9000"/>
        <w:tab w:val="clear" w:pos="8306"/>
      </w:tabs>
      <w:ind w:right="71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D210C6">
    <w:pPr>
      <w:pStyle w:val="49"/>
      <w:pBdr>
        <w:bottom w:val="single" w:color="auto" w:sz="6" w:space="0"/>
      </w:pBdr>
      <w:tabs>
        <w:tab w:val="right" w:pos="9000"/>
        <w:tab w:val="clear" w:pos="8306"/>
      </w:tabs>
      <w:ind w:right="71"/>
      <w:jc w:val="both"/>
      <w:rPr>
        <w:rFonts w:hint="eastAsia" w:ascii="宋体" w:hAnsi="宋体"/>
        <w:color w:val="000000" w:themeColor="text1"/>
        <w14:textFill>
          <w14:solidFill>
            <w14:schemeClr w14:val="tx1"/>
          </w14:solidFill>
        </w14:textFill>
      </w:rPr>
    </w:pPr>
  </w:p>
  <w:p w14:paraId="31DA4F53">
    <w:pPr>
      <w:pStyle w:val="49"/>
      <w:pBdr>
        <w:bottom w:val="single" w:color="auto" w:sz="6" w:space="0"/>
      </w:pBdr>
      <w:tabs>
        <w:tab w:val="right" w:pos="9000"/>
        <w:tab w:val="clear" w:pos="8306"/>
      </w:tabs>
      <w:ind w:right="71"/>
      <w:jc w:val="both"/>
      <w:rPr>
        <w:rFonts w:hint="eastAsia" w:ascii="宋体" w:hAnsi="宋体"/>
        <w:color w:val="000000" w:themeColor="text1"/>
        <w14:textFill>
          <w14:solidFill>
            <w14:schemeClr w14:val="tx1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decimal"/>
      <w:pStyle w:val="15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pStyle w:val="21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4"/>
    <w:multiLevelType w:val="multilevel"/>
    <w:tmpl w:val="00000004"/>
    <w:lvl w:ilvl="0" w:tentative="0">
      <w:start w:val="1"/>
      <w:numFmt w:val="decimal"/>
      <w:pStyle w:val="2"/>
      <w:suff w:val="space"/>
      <w:lvlText w:val="第%1章 "/>
      <w:lvlJc w:val="center"/>
      <w:pPr>
        <w:ind w:left="420" w:hanging="420"/>
      </w:pPr>
      <w:rPr>
        <w:rFonts w:hint="eastAsia" w:eastAsia="宋体"/>
        <w:b/>
        <w:i w:val="0"/>
        <w:sz w:val="30"/>
        <w:lang w:val="en-US"/>
      </w:rPr>
    </w:lvl>
    <w:lvl w:ilvl="1" w:tentative="0">
      <w:start w:val="1"/>
      <w:numFmt w:val="decimal"/>
      <w:pStyle w:val="3"/>
      <w:lvlText w:val="%1.%2"/>
      <w:lvlJc w:val="left"/>
      <w:pPr>
        <w:ind w:left="420" w:hanging="420"/>
      </w:pPr>
      <w:rPr>
        <w:rFonts w:hint="eastAsia" w:eastAsia="宋体"/>
        <w:b/>
        <w:i w:val="0"/>
        <w:sz w:val="24"/>
      </w:rPr>
    </w:lvl>
    <w:lvl w:ilvl="2" w:tentative="0">
      <w:start w:val="1"/>
      <w:numFmt w:val="decimal"/>
      <w:pStyle w:val="5"/>
      <w:lvlText w:val="%1.%2.%3"/>
      <w:lvlJc w:val="left"/>
      <w:pPr>
        <w:ind w:left="420" w:firstLine="0"/>
      </w:pPr>
      <w:rPr>
        <w:rFonts w:hint="eastAsia" w:eastAsia="宋体"/>
        <w:b/>
        <w:i w:val="0"/>
        <w:sz w:val="21"/>
      </w:rPr>
    </w:lvl>
    <w:lvl w:ilvl="3" w:tentative="0">
      <w:start w:val="1"/>
      <w:numFmt w:val="decimal"/>
      <w:pStyle w:val="6"/>
      <w:lvlText w:val="(%4)"/>
      <w:lvlJc w:val="left"/>
      <w:pPr>
        <w:tabs>
          <w:tab w:val="left" w:pos="839"/>
        </w:tabs>
        <w:ind w:left="1259" w:hanging="420"/>
      </w:pPr>
      <w:rPr>
        <w:rFonts w:hint="eastAsia" w:eastAsia="宋体"/>
        <w:b w:val="0"/>
        <w:i w:val="0"/>
        <w:sz w:val="21"/>
      </w:rPr>
    </w:lvl>
    <w:lvl w:ilvl="4" w:tentative="0">
      <w:start w:val="1"/>
      <w:numFmt w:val="lowerLetter"/>
      <w:pStyle w:val="7"/>
      <w:lvlText w:val="%5)"/>
      <w:lvlJc w:val="left"/>
      <w:pPr>
        <w:ind w:left="1678" w:hanging="419"/>
      </w:pPr>
      <w:rPr>
        <w:rFonts w:hint="eastAsia" w:eastAsia="宋体"/>
        <w:b w:val="0"/>
        <w:i w:val="0"/>
        <w:sz w:val="21"/>
      </w:rPr>
    </w:lvl>
    <w:lvl w:ilvl="5" w:tentative="0">
      <w:start w:val="1"/>
      <w:numFmt w:val="lowerRoman"/>
      <w:pStyle w:val="9"/>
      <w:lvlText w:val="%6."/>
      <w:lvlJc w:val="right"/>
      <w:pPr>
        <w:ind w:left="1701" w:hanging="113"/>
      </w:pPr>
      <w:rPr>
        <w:rFonts w:hint="eastAsia" w:eastAsia="宋体"/>
        <w:b w:val="0"/>
        <w:i w:val="0"/>
        <w:sz w:val="21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0000000B"/>
    <w:multiLevelType w:val="multilevel"/>
    <w:tmpl w:val="0000000B"/>
    <w:lvl w:ilvl="0" w:tentative="0">
      <w:start w:val="1"/>
      <w:numFmt w:val="chineseCountingThousand"/>
      <w:pStyle w:val="70"/>
      <w:lvlText w:val="第%1章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151"/>
      <w:lvlText w:val="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4">
    <w:nsid w:val="08642456"/>
    <w:multiLevelType w:val="multilevel"/>
    <w:tmpl w:val="08642456"/>
    <w:lvl w:ilvl="0" w:tentative="0">
      <w:start w:val="1"/>
      <w:numFmt w:val="decimal"/>
      <w:pStyle w:val="41"/>
      <w:lvlText w:val="2.%1 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249B11FF"/>
    <w:multiLevelType w:val="multilevel"/>
    <w:tmpl w:val="249B11FF"/>
    <w:lvl w:ilvl="0" w:tentative="0">
      <w:start w:val="1"/>
      <w:numFmt w:val="decimal"/>
      <w:pStyle w:val="31"/>
      <w:lvlText w:val="%1"/>
      <w:lvlJc w:val="center"/>
      <w:pPr>
        <w:tabs>
          <w:tab w:val="left" w:pos="420"/>
        </w:tabs>
        <w:ind w:left="420" w:hanging="30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1A16D7D"/>
    <w:multiLevelType w:val="multilevel"/>
    <w:tmpl w:val="41A16D7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827" w:hanging="56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00603B"/>
    <w:multiLevelType w:val="multilevel"/>
    <w:tmpl w:val="4C00603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2989"/>
        </w:tabs>
        <w:ind w:left="2989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22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22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8">
    <w:nsid w:val="586E0A21"/>
    <w:multiLevelType w:val="singleLevel"/>
    <w:tmpl w:val="586E0A21"/>
    <w:lvl w:ilvl="0" w:tentative="0">
      <w:start w:val="1"/>
      <w:numFmt w:val="chineseCounting"/>
      <w:pStyle w:val="35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>
    <w:nsid w:val="586EF767"/>
    <w:multiLevelType w:val="multilevel"/>
    <w:tmpl w:val="586EF767"/>
    <w:lvl w:ilvl="0" w:tentative="0">
      <w:start w:val="1"/>
      <w:numFmt w:val="decimal"/>
      <w:pStyle w:val="40"/>
      <w:lvlText w:val="1.%1 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6F1FFE"/>
    <w:multiLevelType w:val="multilevel"/>
    <w:tmpl w:val="586F1FFE"/>
    <w:lvl w:ilvl="0" w:tentative="0">
      <w:start w:val="1"/>
      <w:numFmt w:val="decimal"/>
      <w:pStyle w:val="55"/>
      <w:lvlText w:val="2.1.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5C957EA1"/>
    <w:multiLevelType w:val="multilevel"/>
    <w:tmpl w:val="5C957EA1"/>
    <w:lvl w:ilvl="0" w:tentative="0">
      <w:start w:val="1"/>
      <w:numFmt w:val="decimal"/>
      <w:pStyle w:val="160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510"/>
        </w:tabs>
        <w:ind w:left="510" w:hanging="51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3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wNmVjNmUyZDE3MWQ2OTQ4YTQ2ODk2NjNhMTZjNGEifQ=="/>
  </w:docVars>
  <w:rsids>
    <w:rsidRoot w:val="00172A27"/>
    <w:rsid w:val="000024D4"/>
    <w:rsid w:val="000037E7"/>
    <w:rsid w:val="0002089A"/>
    <w:rsid w:val="00021A6E"/>
    <w:rsid w:val="0002466E"/>
    <w:rsid w:val="00027034"/>
    <w:rsid w:val="000316D2"/>
    <w:rsid w:val="0003361A"/>
    <w:rsid w:val="000404A6"/>
    <w:rsid w:val="0004074D"/>
    <w:rsid w:val="00040CB1"/>
    <w:rsid w:val="0004420A"/>
    <w:rsid w:val="0004625D"/>
    <w:rsid w:val="00051A13"/>
    <w:rsid w:val="0005401E"/>
    <w:rsid w:val="000604B6"/>
    <w:rsid w:val="000628BA"/>
    <w:rsid w:val="000641AF"/>
    <w:rsid w:val="00075F3E"/>
    <w:rsid w:val="000807ED"/>
    <w:rsid w:val="00083077"/>
    <w:rsid w:val="000C1FF3"/>
    <w:rsid w:val="000D2FAB"/>
    <w:rsid w:val="000D79CB"/>
    <w:rsid w:val="000E308A"/>
    <w:rsid w:val="000E3C80"/>
    <w:rsid w:val="000F48C2"/>
    <w:rsid w:val="0010281C"/>
    <w:rsid w:val="00106DD9"/>
    <w:rsid w:val="001140A9"/>
    <w:rsid w:val="001145E8"/>
    <w:rsid w:val="0012669B"/>
    <w:rsid w:val="00131F7F"/>
    <w:rsid w:val="0013672A"/>
    <w:rsid w:val="00141984"/>
    <w:rsid w:val="001506DC"/>
    <w:rsid w:val="00156D22"/>
    <w:rsid w:val="00157A89"/>
    <w:rsid w:val="0016750B"/>
    <w:rsid w:val="001702BE"/>
    <w:rsid w:val="00172A27"/>
    <w:rsid w:val="00180700"/>
    <w:rsid w:val="00180DEE"/>
    <w:rsid w:val="00191915"/>
    <w:rsid w:val="0019323D"/>
    <w:rsid w:val="001B30F5"/>
    <w:rsid w:val="001D53C0"/>
    <w:rsid w:val="001D67F0"/>
    <w:rsid w:val="001D73EE"/>
    <w:rsid w:val="001E076A"/>
    <w:rsid w:val="001F3082"/>
    <w:rsid w:val="001F5732"/>
    <w:rsid w:val="001F7D32"/>
    <w:rsid w:val="00221559"/>
    <w:rsid w:val="00227153"/>
    <w:rsid w:val="00241CBF"/>
    <w:rsid w:val="0025526E"/>
    <w:rsid w:val="002733B0"/>
    <w:rsid w:val="00284979"/>
    <w:rsid w:val="00295CE0"/>
    <w:rsid w:val="00296CB3"/>
    <w:rsid w:val="002A4535"/>
    <w:rsid w:val="002B2880"/>
    <w:rsid w:val="002B3713"/>
    <w:rsid w:val="002B4CE0"/>
    <w:rsid w:val="002C1511"/>
    <w:rsid w:val="002C453E"/>
    <w:rsid w:val="002D4706"/>
    <w:rsid w:val="002D5247"/>
    <w:rsid w:val="002E64A9"/>
    <w:rsid w:val="003113F5"/>
    <w:rsid w:val="00325124"/>
    <w:rsid w:val="0033232C"/>
    <w:rsid w:val="00344905"/>
    <w:rsid w:val="003461DE"/>
    <w:rsid w:val="003570FA"/>
    <w:rsid w:val="00361463"/>
    <w:rsid w:val="00364808"/>
    <w:rsid w:val="00372E06"/>
    <w:rsid w:val="003737F2"/>
    <w:rsid w:val="00374071"/>
    <w:rsid w:val="00390182"/>
    <w:rsid w:val="003907F3"/>
    <w:rsid w:val="00391452"/>
    <w:rsid w:val="00395AD9"/>
    <w:rsid w:val="003B6FED"/>
    <w:rsid w:val="003F05A8"/>
    <w:rsid w:val="003F3749"/>
    <w:rsid w:val="0040199A"/>
    <w:rsid w:val="00401D25"/>
    <w:rsid w:val="004033C1"/>
    <w:rsid w:val="00416845"/>
    <w:rsid w:val="00426213"/>
    <w:rsid w:val="0043271D"/>
    <w:rsid w:val="00432CF6"/>
    <w:rsid w:val="0043771F"/>
    <w:rsid w:val="00437FFE"/>
    <w:rsid w:val="0045308F"/>
    <w:rsid w:val="00473139"/>
    <w:rsid w:val="00486EBF"/>
    <w:rsid w:val="004A0B8A"/>
    <w:rsid w:val="004A7A24"/>
    <w:rsid w:val="004C5970"/>
    <w:rsid w:val="004D7E58"/>
    <w:rsid w:val="004E1320"/>
    <w:rsid w:val="004E70AF"/>
    <w:rsid w:val="004F2CCF"/>
    <w:rsid w:val="004F7417"/>
    <w:rsid w:val="00500DB0"/>
    <w:rsid w:val="00504EC0"/>
    <w:rsid w:val="005125BC"/>
    <w:rsid w:val="00516B33"/>
    <w:rsid w:val="00521E1F"/>
    <w:rsid w:val="005320F1"/>
    <w:rsid w:val="00534202"/>
    <w:rsid w:val="0053658F"/>
    <w:rsid w:val="005511D2"/>
    <w:rsid w:val="0055272D"/>
    <w:rsid w:val="005601F1"/>
    <w:rsid w:val="00563550"/>
    <w:rsid w:val="00571CD5"/>
    <w:rsid w:val="00575BB1"/>
    <w:rsid w:val="00586F42"/>
    <w:rsid w:val="00590A86"/>
    <w:rsid w:val="005918D8"/>
    <w:rsid w:val="00593D0E"/>
    <w:rsid w:val="005A2BDD"/>
    <w:rsid w:val="005A5F34"/>
    <w:rsid w:val="005A6F08"/>
    <w:rsid w:val="005C1618"/>
    <w:rsid w:val="005C713B"/>
    <w:rsid w:val="005D7681"/>
    <w:rsid w:val="005E3775"/>
    <w:rsid w:val="005E60F5"/>
    <w:rsid w:val="006026BD"/>
    <w:rsid w:val="00604B9D"/>
    <w:rsid w:val="006115D0"/>
    <w:rsid w:val="006158D3"/>
    <w:rsid w:val="00620FFD"/>
    <w:rsid w:val="00622DC7"/>
    <w:rsid w:val="00623E11"/>
    <w:rsid w:val="00624FAA"/>
    <w:rsid w:val="00652D13"/>
    <w:rsid w:val="00656374"/>
    <w:rsid w:val="006816B9"/>
    <w:rsid w:val="006836C2"/>
    <w:rsid w:val="00684291"/>
    <w:rsid w:val="00687BA0"/>
    <w:rsid w:val="00687F19"/>
    <w:rsid w:val="00691E5D"/>
    <w:rsid w:val="00693041"/>
    <w:rsid w:val="006949BE"/>
    <w:rsid w:val="006A3989"/>
    <w:rsid w:val="006A5ED6"/>
    <w:rsid w:val="006B0C61"/>
    <w:rsid w:val="006C55C2"/>
    <w:rsid w:val="006D7737"/>
    <w:rsid w:val="006D7F7A"/>
    <w:rsid w:val="006E0C64"/>
    <w:rsid w:val="006E64B9"/>
    <w:rsid w:val="006F40FF"/>
    <w:rsid w:val="0070313B"/>
    <w:rsid w:val="0070781F"/>
    <w:rsid w:val="0071246B"/>
    <w:rsid w:val="00714B6F"/>
    <w:rsid w:val="00726356"/>
    <w:rsid w:val="00730DEF"/>
    <w:rsid w:val="00734C48"/>
    <w:rsid w:val="00735B61"/>
    <w:rsid w:val="00737F24"/>
    <w:rsid w:val="00741890"/>
    <w:rsid w:val="00742770"/>
    <w:rsid w:val="007446EA"/>
    <w:rsid w:val="007467BA"/>
    <w:rsid w:val="00746918"/>
    <w:rsid w:val="007471DC"/>
    <w:rsid w:val="007549E5"/>
    <w:rsid w:val="0075612F"/>
    <w:rsid w:val="00762845"/>
    <w:rsid w:val="00763ECA"/>
    <w:rsid w:val="00766100"/>
    <w:rsid w:val="00766B84"/>
    <w:rsid w:val="007730E3"/>
    <w:rsid w:val="0077507F"/>
    <w:rsid w:val="007872A1"/>
    <w:rsid w:val="007A6ED2"/>
    <w:rsid w:val="007A7C6B"/>
    <w:rsid w:val="007B108A"/>
    <w:rsid w:val="007B6397"/>
    <w:rsid w:val="007C61B7"/>
    <w:rsid w:val="007C6FBC"/>
    <w:rsid w:val="007D12FD"/>
    <w:rsid w:val="007D56CB"/>
    <w:rsid w:val="007F28C0"/>
    <w:rsid w:val="007F3081"/>
    <w:rsid w:val="00800201"/>
    <w:rsid w:val="00801DDA"/>
    <w:rsid w:val="00807A03"/>
    <w:rsid w:val="00825B2B"/>
    <w:rsid w:val="0082626A"/>
    <w:rsid w:val="00826D41"/>
    <w:rsid w:val="008330D2"/>
    <w:rsid w:val="008414A9"/>
    <w:rsid w:val="00845366"/>
    <w:rsid w:val="00853B70"/>
    <w:rsid w:val="00860629"/>
    <w:rsid w:val="008629D0"/>
    <w:rsid w:val="00862B04"/>
    <w:rsid w:val="00877C5B"/>
    <w:rsid w:val="00893AD8"/>
    <w:rsid w:val="008977CF"/>
    <w:rsid w:val="008A262B"/>
    <w:rsid w:val="008B2BEA"/>
    <w:rsid w:val="008C4ACC"/>
    <w:rsid w:val="008D2B3F"/>
    <w:rsid w:val="008D3EB8"/>
    <w:rsid w:val="008E0544"/>
    <w:rsid w:val="008E3227"/>
    <w:rsid w:val="008E4B41"/>
    <w:rsid w:val="00902279"/>
    <w:rsid w:val="00906B14"/>
    <w:rsid w:val="00911858"/>
    <w:rsid w:val="0091193B"/>
    <w:rsid w:val="00912943"/>
    <w:rsid w:val="00916B80"/>
    <w:rsid w:val="0093458F"/>
    <w:rsid w:val="009366FD"/>
    <w:rsid w:val="00944C05"/>
    <w:rsid w:val="00945903"/>
    <w:rsid w:val="00956CD5"/>
    <w:rsid w:val="00957C5E"/>
    <w:rsid w:val="009758BF"/>
    <w:rsid w:val="00977AE2"/>
    <w:rsid w:val="00992DD4"/>
    <w:rsid w:val="00993D51"/>
    <w:rsid w:val="009977A8"/>
    <w:rsid w:val="009A218E"/>
    <w:rsid w:val="009B53AD"/>
    <w:rsid w:val="009B6DFE"/>
    <w:rsid w:val="009C7B55"/>
    <w:rsid w:val="009D2611"/>
    <w:rsid w:val="009E13A4"/>
    <w:rsid w:val="009E17F0"/>
    <w:rsid w:val="00A019B9"/>
    <w:rsid w:val="00A23BBD"/>
    <w:rsid w:val="00A2464A"/>
    <w:rsid w:val="00A25878"/>
    <w:rsid w:val="00A32EC5"/>
    <w:rsid w:val="00A33CCF"/>
    <w:rsid w:val="00A40B85"/>
    <w:rsid w:val="00A475B7"/>
    <w:rsid w:val="00A54614"/>
    <w:rsid w:val="00A56294"/>
    <w:rsid w:val="00A65CD2"/>
    <w:rsid w:val="00A65D62"/>
    <w:rsid w:val="00A72A4D"/>
    <w:rsid w:val="00A74374"/>
    <w:rsid w:val="00A860FE"/>
    <w:rsid w:val="00A96FBE"/>
    <w:rsid w:val="00AA46A3"/>
    <w:rsid w:val="00AA7E5D"/>
    <w:rsid w:val="00AB32B4"/>
    <w:rsid w:val="00AC007D"/>
    <w:rsid w:val="00AC0F8A"/>
    <w:rsid w:val="00AC1E7D"/>
    <w:rsid w:val="00AC2BF0"/>
    <w:rsid w:val="00AC5453"/>
    <w:rsid w:val="00AD18DC"/>
    <w:rsid w:val="00AD4CDE"/>
    <w:rsid w:val="00AE0B58"/>
    <w:rsid w:val="00AE1A98"/>
    <w:rsid w:val="00AE6149"/>
    <w:rsid w:val="00AF1395"/>
    <w:rsid w:val="00B006F0"/>
    <w:rsid w:val="00B034E7"/>
    <w:rsid w:val="00B04806"/>
    <w:rsid w:val="00B05C86"/>
    <w:rsid w:val="00B06525"/>
    <w:rsid w:val="00B1005E"/>
    <w:rsid w:val="00B1593D"/>
    <w:rsid w:val="00B17DA7"/>
    <w:rsid w:val="00B35669"/>
    <w:rsid w:val="00B416F3"/>
    <w:rsid w:val="00B42B00"/>
    <w:rsid w:val="00B444F5"/>
    <w:rsid w:val="00B51458"/>
    <w:rsid w:val="00B56158"/>
    <w:rsid w:val="00B6376A"/>
    <w:rsid w:val="00B63BD9"/>
    <w:rsid w:val="00B659E1"/>
    <w:rsid w:val="00B75A36"/>
    <w:rsid w:val="00B82F72"/>
    <w:rsid w:val="00B84EBE"/>
    <w:rsid w:val="00B94B98"/>
    <w:rsid w:val="00BA7AF1"/>
    <w:rsid w:val="00BB0DE4"/>
    <w:rsid w:val="00BB3B99"/>
    <w:rsid w:val="00BB753C"/>
    <w:rsid w:val="00BD192B"/>
    <w:rsid w:val="00BD33AD"/>
    <w:rsid w:val="00BD4269"/>
    <w:rsid w:val="00BD57C1"/>
    <w:rsid w:val="00BE0102"/>
    <w:rsid w:val="00C041AD"/>
    <w:rsid w:val="00C0647F"/>
    <w:rsid w:val="00C11646"/>
    <w:rsid w:val="00C2464D"/>
    <w:rsid w:val="00C3029D"/>
    <w:rsid w:val="00C37AE0"/>
    <w:rsid w:val="00C441F0"/>
    <w:rsid w:val="00C46E71"/>
    <w:rsid w:val="00C518FD"/>
    <w:rsid w:val="00C66BBC"/>
    <w:rsid w:val="00C81360"/>
    <w:rsid w:val="00C86F63"/>
    <w:rsid w:val="00C92BC6"/>
    <w:rsid w:val="00C93015"/>
    <w:rsid w:val="00C93A7E"/>
    <w:rsid w:val="00C94225"/>
    <w:rsid w:val="00CA21CA"/>
    <w:rsid w:val="00CC6C5F"/>
    <w:rsid w:val="00CD44B6"/>
    <w:rsid w:val="00CE36B1"/>
    <w:rsid w:val="00CE3DD0"/>
    <w:rsid w:val="00CE693D"/>
    <w:rsid w:val="00CE7391"/>
    <w:rsid w:val="00CF72F4"/>
    <w:rsid w:val="00D00436"/>
    <w:rsid w:val="00D15B5E"/>
    <w:rsid w:val="00D2294C"/>
    <w:rsid w:val="00D311F1"/>
    <w:rsid w:val="00D314C0"/>
    <w:rsid w:val="00D324E1"/>
    <w:rsid w:val="00D42023"/>
    <w:rsid w:val="00D455DF"/>
    <w:rsid w:val="00D45CC6"/>
    <w:rsid w:val="00D469E2"/>
    <w:rsid w:val="00D47766"/>
    <w:rsid w:val="00D50DCA"/>
    <w:rsid w:val="00D56B25"/>
    <w:rsid w:val="00D62F6D"/>
    <w:rsid w:val="00D723D7"/>
    <w:rsid w:val="00D75870"/>
    <w:rsid w:val="00D84206"/>
    <w:rsid w:val="00D878E3"/>
    <w:rsid w:val="00DA6AD9"/>
    <w:rsid w:val="00DA71F9"/>
    <w:rsid w:val="00DC04BC"/>
    <w:rsid w:val="00DC088C"/>
    <w:rsid w:val="00DC1DC8"/>
    <w:rsid w:val="00DC6328"/>
    <w:rsid w:val="00DD102E"/>
    <w:rsid w:val="00DD4F1E"/>
    <w:rsid w:val="00DD5088"/>
    <w:rsid w:val="00DD6054"/>
    <w:rsid w:val="00DE34A3"/>
    <w:rsid w:val="00DF2E61"/>
    <w:rsid w:val="00DF360D"/>
    <w:rsid w:val="00DF6B7F"/>
    <w:rsid w:val="00E11B39"/>
    <w:rsid w:val="00E269E1"/>
    <w:rsid w:val="00E269FF"/>
    <w:rsid w:val="00E660C6"/>
    <w:rsid w:val="00E661A6"/>
    <w:rsid w:val="00E66276"/>
    <w:rsid w:val="00E742C5"/>
    <w:rsid w:val="00E7504C"/>
    <w:rsid w:val="00E83A6C"/>
    <w:rsid w:val="00E945E3"/>
    <w:rsid w:val="00EA2478"/>
    <w:rsid w:val="00EA270B"/>
    <w:rsid w:val="00EA5387"/>
    <w:rsid w:val="00EC226C"/>
    <w:rsid w:val="00EC2F2C"/>
    <w:rsid w:val="00EC6D48"/>
    <w:rsid w:val="00ED50AB"/>
    <w:rsid w:val="00EE7E58"/>
    <w:rsid w:val="00F00F74"/>
    <w:rsid w:val="00F12295"/>
    <w:rsid w:val="00F32C2A"/>
    <w:rsid w:val="00F423FB"/>
    <w:rsid w:val="00F469D3"/>
    <w:rsid w:val="00F65C4E"/>
    <w:rsid w:val="00F67FAF"/>
    <w:rsid w:val="00F71A26"/>
    <w:rsid w:val="00F74C13"/>
    <w:rsid w:val="00F777D2"/>
    <w:rsid w:val="00F81EE3"/>
    <w:rsid w:val="00F835F8"/>
    <w:rsid w:val="00F85028"/>
    <w:rsid w:val="00F91D17"/>
    <w:rsid w:val="00F928E3"/>
    <w:rsid w:val="00F94BD6"/>
    <w:rsid w:val="00FA52DE"/>
    <w:rsid w:val="00FB1D91"/>
    <w:rsid w:val="00FB58E6"/>
    <w:rsid w:val="00FB6AD8"/>
    <w:rsid w:val="00FC24B2"/>
    <w:rsid w:val="00FC38C8"/>
    <w:rsid w:val="00FC77FB"/>
    <w:rsid w:val="00FD7BB6"/>
    <w:rsid w:val="00FE1718"/>
    <w:rsid w:val="00FF02CF"/>
    <w:rsid w:val="00FF4FB3"/>
    <w:rsid w:val="02004369"/>
    <w:rsid w:val="02F458DA"/>
    <w:rsid w:val="047B64A3"/>
    <w:rsid w:val="0490287C"/>
    <w:rsid w:val="08401C4D"/>
    <w:rsid w:val="09696376"/>
    <w:rsid w:val="09E5082C"/>
    <w:rsid w:val="0AB420C7"/>
    <w:rsid w:val="0AB54E4D"/>
    <w:rsid w:val="0B447A55"/>
    <w:rsid w:val="0B6A639E"/>
    <w:rsid w:val="0C25490F"/>
    <w:rsid w:val="0D8B52D8"/>
    <w:rsid w:val="0F2F3950"/>
    <w:rsid w:val="0FDD34F6"/>
    <w:rsid w:val="11646F31"/>
    <w:rsid w:val="11A25604"/>
    <w:rsid w:val="13745DE2"/>
    <w:rsid w:val="147541B9"/>
    <w:rsid w:val="156C783C"/>
    <w:rsid w:val="167236E1"/>
    <w:rsid w:val="17693135"/>
    <w:rsid w:val="182C5C48"/>
    <w:rsid w:val="193D11DB"/>
    <w:rsid w:val="19690548"/>
    <w:rsid w:val="19971708"/>
    <w:rsid w:val="1A1111CF"/>
    <w:rsid w:val="1AB67771"/>
    <w:rsid w:val="1ED3501F"/>
    <w:rsid w:val="209453E4"/>
    <w:rsid w:val="22027131"/>
    <w:rsid w:val="225C7255"/>
    <w:rsid w:val="22C56B2E"/>
    <w:rsid w:val="264A3843"/>
    <w:rsid w:val="290A7098"/>
    <w:rsid w:val="29284845"/>
    <w:rsid w:val="296F6784"/>
    <w:rsid w:val="2AFA1C63"/>
    <w:rsid w:val="2B183C49"/>
    <w:rsid w:val="2D070FA0"/>
    <w:rsid w:val="2E441B11"/>
    <w:rsid w:val="302A28F2"/>
    <w:rsid w:val="305D4A5A"/>
    <w:rsid w:val="32E97B53"/>
    <w:rsid w:val="34B643DE"/>
    <w:rsid w:val="3625543D"/>
    <w:rsid w:val="37644330"/>
    <w:rsid w:val="3A06672E"/>
    <w:rsid w:val="3B5A61B8"/>
    <w:rsid w:val="3BFF2EBF"/>
    <w:rsid w:val="3CFD1F0E"/>
    <w:rsid w:val="3D1021B3"/>
    <w:rsid w:val="3D7F382F"/>
    <w:rsid w:val="3D9B7FDB"/>
    <w:rsid w:val="3E183530"/>
    <w:rsid w:val="3E723DA5"/>
    <w:rsid w:val="3F872A2F"/>
    <w:rsid w:val="406D25C6"/>
    <w:rsid w:val="41274AAB"/>
    <w:rsid w:val="419B213F"/>
    <w:rsid w:val="41C032C6"/>
    <w:rsid w:val="43241081"/>
    <w:rsid w:val="44625FD4"/>
    <w:rsid w:val="44BD634C"/>
    <w:rsid w:val="463D5F18"/>
    <w:rsid w:val="47606B44"/>
    <w:rsid w:val="47E75932"/>
    <w:rsid w:val="4B7F6A63"/>
    <w:rsid w:val="4CEF27F9"/>
    <w:rsid w:val="4D616512"/>
    <w:rsid w:val="50D00672"/>
    <w:rsid w:val="55814081"/>
    <w:rsid w:val="568F1707"/>
    <w:rsid w:val="56FD753C"/>
    <w:rsid w:val="575C51BD"/>
    <w:rsid w:val="57787224"/>
    <w:rsid w:val="59130E55"/>
    <w:rsid w:val="59901DA0"/>
    <w:rsid w:val="5B227555"/>
    <w:rsid w:val="5B551208"/>
    <w:rsid w:val="5BF70103"/>
    <w:rsid w:val="5CB669C2"/>
    <w:rsid w:val="5E765F51"/>
    <w:rsid w:val="5E821A07"/>
    <w:rsid w:val="5EF03C7D"/>
    <w:rsid w:val="5FF50921"/>
    <w:rsid w:val="61001475"/>
    <w:rsid w:val="62BB1992"/>
    <w:rsid w:val="63714A95"/>
    <w:rsid w:val="63A7601B"/>
    <w:rsid w:val="64A174FB"/>
    <w:rsid w:val="664B20B7"/>
    <w:rsid w:val="682E1357"/>
    <w:rsid w:val="6B332788"/>
    <w:rsid w:val="70781B80"/>
    <w:rsid w:val="74472E66"/>
    <w:rsid w:val="75AB6266"/>
    <w:rsid w:val="75FB6E3F"/>
    <w:rsid w:val="76321B38"/>
    <w:rsid w:val="766F4D29"/>
    <w:rsid w:val="76895360"/>
    <w:rsid w:val="76AD6E7C"/>
    <w:rsid w:val="77DA5429"/>
    <w:rsid w:val="77F97BBB"/>
    <w:rsid w:val="785736D3"/>
    <w:rsid w:val="79ED2932"/>
    <w:rsid w:val="7BBA1F0C"/>
    <w:rsid w:val="7BFA6AAD"/>
    <w:rsid w:val="7FEF5A59"/>
    <w:rsid w:val="7FEF5D92"/>
    <w:rsid w:val="E7FF8C2D"/>
    <w:rsid w:val="EFFB0A4F"/>
    <w:rsid w:val="FBDBA648"/>
    <w:rsid w:val="FD69452D"/>
    <w:rsid w:val="FDFF6EAC"/>
    <w:rsid w:val="FEEC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99" w:semiHidden="0" w:name="table of figures"/>
    <w:lsdException w:qFormat="1" w:unhideWhenUsed="0" w:uiPriority="0" w:name="envelope address"/>
    <w:lsdException w:qFormat="1" w:unhideWhenUsed="0" w:uiPriority="0" w:name="envelope return"/>
    <w:lsdException w:uiPriority="99" w:name="footnote reference"/>
    <w:lsdException w:qFormat="1" w:uiPriority="0" w:semiHidden="0" w:name="annotation reference"/>
    <w:lsdException w:qFormat="1" w:unhideWhenUsed="0" w:uiPriority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semiHidden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semiHidden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semiHidden="0" w:name="Body Text First Indent"/>
    <w:lsdException w:qFormat="1" w:unhideWhenUsed="0" w:uiPriority="99" w:semiHidden="0" w:name="Body Text First Indent 2"/>
    <w:lsdException w:qFormat="1" w:unhideWhenUsed="0" w:uiPriority="0" w:name="Note Heading"/>
    <w:lsdException w:qFormat="1" w:unhideWhenUsed="0" w:uiPriority="0" w:semiHidden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semiHidden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semiHidden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qFormat="1" w:unhideWhenUsed="0"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9"/>
    <w:autoRedefine/>
    <w:qFormat/>
    <w:uiPriority w:val="0"/>
    <w:pPr>
      <w:keepNext/>
      <w:keepLines/>
      <w:numPr>
        <w:ilvl w:val="0"/>
        <w:numId w:val="1"/>
      </w:numPr>
      <w:tabs>
        <w:tab w:val="left" w:pos="630"/>
      </w:tabs>
      <w:spacing w:before="312" w:beforeLines="100" w:line="36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4"/>
    <w:link w:val="144"/>
    <w:autoRedefine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/>
      <w:b/>
      <w:bCs/>
      <w:sz w:val="24"/>
      <w:szCs w:val="32"/>
    </w:rPr>
  </w:style>
  <w:style w:type="paragraph" w:styleId="5">
    <w:name w:val="heading 3"/>
    <w:basedOn w:val="1"/>
    <w:next w:val="1"/>
    <w:link w:val="163"/>
    <w:autoRedefine/>
    <w:qFormat/>
    <w:uiPriority w:val="0"/>
    <w:pPr>
      <w:keepNext/>
      <w:keepLines/>
      <w:numPr>
        <w:ilvl w:val="2"/>
        <w:numId w:val="1"/>
      </w:numPr>
      <w:autoSpaceDE w:val="0"/>
      <w:autoSpaceDN w:val="0"/>
      <w:adjustRightInd w:val="0"/>
      <w:spacing w:line="360" w:lineRule="auto"/>
      <w:textAlignment w:val="baseline"/>
      <w:outlineLvl w:val="2"/>
    </w:pPr>
    <w:rPr>
      <w:rFonts w:ascii="宋体"/>
      <w:b/>
      <w:kern w:val="0"/>
      <w:szCs w:val="21"/>
    </w:rPr>
  </w:style>
  <w:style w:type="paragraph" w:styleId="6">
    <w:name w:val="heading 4"/>
    <w:basedOn w:val="1"/>
    <w:next w:val="1"/>
    <w:link w:val="143"/>
    <w:autoRedefine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/>
      <w:bCs/>
      <w:kern w:val="0"/>
      <w:szCs w:val="28"/>
    </w:rPr>
  </w:style>
  <w:style w:type="paragraph" w:styleId="7">
    <w:name w:val="heading 5"/>
    <w:basedOn w:val="1"/>
    <w:next w:val="8"/>
    <w:link w:val="136"/>
    <w:qFormat/>
    <w:uiPriority w:val="0"/>
    <w:pPr>
      <w:keepNext/>
      <w:keepLines/>
      <w:numPr>
        <w:ilvl w:val="4"/>
        <w:numId w:val="1"/>
      </w:numPr>
      <w:spacing w:line="360" w:lineRule="auto"/>
      <w:outlineLvl w:val="4"/>
    </w:pPr>
    <w:rPr>
      <w:szCs w:val="20"/>
    </w:rPr>
  </w:style>
  <w:style w:type="paragraph" w:styleId="9">
    <w:name w:val="heading 6"/>
    <w:basedOn w:val="1"/>
    <w:next w:val="8"/>
    <w:link w:val="181"/>
    <w:autoRedefine/>
    <w:qFormat/>
    <w:uiPriority w:val="0"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hAnsi="Arial" w:eastAsia="黑体"/>
      <w:szCs w:val="20"/>
    </w:rPr>
  </w:style>
  <w:style w:type="paragraph" w:styleId="10">
    <w:name w:val="heading 7"/>
    <w:basedOn w:val="1"/>
    <w:next w:val="8"/>
    <w:link w:val="182"/>
    <w:autoRedefine/>
    <w:qFormat/>
    <w:uiPriority w:val="0"/>
    <w:pPr>
      <w:keepNext/>
      <w:keepLines/>
      <w:spacing w:before="240" w:after="64" w:line="320" w:lineRule="auto"/>
      <w:outlineLvl w:val="6"/>
    </w:pPr>
    <w:rPr>
      <w:b/>
      <w:sz w:val="24"/>
      <w:szCs w:val="20"/>
    </w:rPr>
  </w:style>
  <w:style w:type="paragraph" w:styleId="11">
    <w:name w:val="heading 8"/>
    <w:basedOn w:val="1"/>
    <w:next w:val="8"/>
    <w:link w:val="183"/>
    <w:autoRedefine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2">
    <w:name w:val="heading 9"/>
    <w:basedOn w:val="1"/>
    <w:next w:val="8"/>
    <w:link w:val="184"/>
    <w:autoRedefine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0"/>
    </w:rPr>
  </w:style>
  <w:style w:type="character" w:default="1" w:styleId="119">
    <w:name w:val="Default Paragraph Font"/>
    <w:semiHidden/>
    <w:unhideWhenUsed/>
    <w:qFormat/>
    <w:uiPriority w:val="1"/>
  </w:style>
  <w:style w:type="table" w:default="1" w:styleId="7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187"/>
    <w:autoRedefine/>
    <w:semiHidden/>
    <w:qFormat/>
    <w:uiPriority w:val="0"/>
    <w:pPr>
      <w:ind w:firstLine="200" w:firstLineChars="200"/>
    </w:pPr>
    <w:rPr>
      <w:sz w:val="24"/>
    </w:rPr>
  </w:style>
  <w:style w:type="paragraph" w:customStyle="1" w:styleId="8">
    <w:name w:val="正文缩进1"/>
    <w:basedOn w:val="1"/>
    <w:autoRedefine/>
    <w:qFormat/>
    <w:uiPriority w:val="0"/>
    <w:pPr>
      <w:ind w:firstLine="420"/>
    </w:pPr>
    <w:rPr>
      <w:szCs w:val="20"/>
    </w:rPr>
  </w:style>
  <w:style w:type="paragraph" w:styleId="13">
    <w:name w:val="List 3"/>
    <w:basedOn w:val="1"/>
    <w:autoRedefine/>
    <w:semiHidden/>
    <w:qFormat/>
    <w:uiPriority w:val="0"/>
    <w:pPr>
      <w:spacing w:line="360" w:lineRule="auto"/>
      <w:ind w:left="100" w:leftChars="400" w:hanging="200" w:hangingChars="200"/>
    </w:pPr>
    <w:rPr>
      <w:sz w:val="24"/>
    </w:rPr>
  </w:style>
  <w:style w:type="paragraph" w:styleId="14">
    <w:name w:val="toc 7"/>
    <w:basedOn w:val="1"/>
    <w:next w:val="1"/>
    <w:autoRedefine/>
    <w:qFormat/>
    <w:uiPriority w:val="39"/>
    <w:pPr>
      <w:ind w:left="2520" w:leftChars="1200"/>
    </w:pPr>
  </w:style>
  <w:style w:type="paragraph" w:styleId="15">
    <w:name w:val="List Number 2"/>
    <w:basedOn w:val="1"/>
    <w:autoRedefine/>
    <w:semiHidden/>
    <w:qFormat/>
    <w:uiPriority w:val="0"/>
    <w:pPr>
      <w:numPr>
        <w:ilvl w:val="0"/>
        <w:numId w:val="2"/>
      </w:numPr>
      <w:tabs>
        <w:tab w:val="left" w:pos="780"/>
      </w:tabs>
      <w:spacing w:line="360" w:lineRule="auto"/>
    </w:pPr>
    <w:rPr>
      <w:sz w:val="24"/>
    </w:rPr>
  </w:style>
  <w:style w:type="paragraph" w:styleId="16">
    <w:name w:val="Note Heading"/>
    <w:basedOn w:val="1"/>
    <w:next w:val="1"/>
    <w:link w:val="185"/>
    <w:autoRedefine/>
    <w:semiHidden/>
    <w:qFormat/>
    <w:uiPriority w:val="0"/>
    <w:pPr>
      <w:spacing w:line="360" w:lineRule="auto"/>
      <w:jc w:val="center"/>
    </w:pPr>
    <w:rPr>
      <w:sz w:val="24"/>
    </w:rPr>
  </w:style>
  <w:style w:type="paragraph" w:styleId="17">
    <w:name w:val="List Bullet 4"/>
    <w:basedOn w:val="1"/>
    <w:autoRedefine/>
    <w:semiHidden/>
    <w:qFormat/>
    <w:uiPriority w:val="0"/>
    <w:pPr>
      <w:tabs>
        <w:tab w:val="left" w:pos="1620"/>
      </w:tabs>
      <w:spacing w:line="360" w:lineRule="auto"/>
      <w:ind w:left="420" w:hanging="420"/>
    </w:pPr>
    <w:rPr>
      <w:sz w:val="24"/>
    </w:rPr>
  </w:style>
  <w:style w:type="paragraph" w:styleId="18">
    <w:name w:val="E-mail Signature"/>
    <w:basedOn w:val="1"/>
    <w:link w:val="186"/>
    <w:autoRedefine/>
    <w:semiHidden/>
    <w:qFormat/>
    <w:uiPriority w:val="0"/>
    <w:pPr>
      <w:spacing w:line="360" w:lineRule="auto"/>
    </w:pPr>
    <w:rPr>
      <w:sz w:val="24"/>
    </w:rPr>
  </w:style>
  <w:style w:type="paragraph" w:styleId="19">
    <w:name w:val="List Number"/>
    <w:basedOn w:val="1"/>
    <w:autoRedefine/>
    <w:qFormat/>
    <w:uiPriority w:val="0"/>
    <w:pPr>
      <w:tabs>
        <w:tab w:val="left" w:pos="360"/>
      </w:tabs>
      <w:spacing w:line="360" w:lineRule="auto"/>
      <w:ind w:left="420" w:hanging="420"/>
    </w:pPr>
    <w:rPr>
      <w:sz w:val="24"/>
    </w:rPr>
  </w:style>
  <w:style w:type="paragraph" w:styleId="20">
    <w:name w:val="caption"/>
    <w:basedOn w:val="1"/>
    <w:next w:val="1"/>
    <w:link w:val="188"/>
    <w:autoRedefine/>
    <w:qFormat/>
    <w:uiPriority w:val="0"/>
    <w:pPr>
      <w:wordWrap w:val="0"/>
      <w:spacing w:line="400" w:lineRule="exact"/>
      <w:ind w:firstLine="200" w:firstLineChars="200"/>
    </w:pPr>
    <w:rPr>
      <w:rFonts w:ascii="Arial" w:hAnsi="Arial" w:eastAsia="黑体" w:cs="Arial"/>
      <w:sz w:val="20"/>
      <w:szCs w:val="20"/>
    </w:rPr>
  </w:style>
  <w:style w:type="paragraph" w:styleId="21">
    <w:name w:val="List Bullet"/>
    <w:basedOn w:val="1"/>
    <w:autoRedefine/>
    <w:qFormat/>
    <w:uiPriority w:val="0"/>
    <w:pPr>
      <w:numPr>
        <w:ilvl w:val="1"/>
        <w:numId w:val="2"/>
      </w:numPr>
      <w:tabs>
        <w:tab w:val="left" w:pos="360"/>
        <w:tab w:val="clear" w:pos="1140"/>
      </w:tabs>
      <w:spacing w:line="360" w:lineRule="auto"/>
    </w:pPr>
    <w:rPr>
      <w:rFonts w:ascii="宋体" w:hAnsi="宋体"/>
    </w:rPr>
  </w:style>
  <w:style w:type="paragraph" w:styleId="22">
    <w:name w:val="envelope address"/>
    <w:basedOn w:val="1"/>
    <w:autoRedefine/>
    <w:semiHidden/>
    <w:qFormat/>
    <w:uiPriority w:val="0"/>
    <w:pPr>
      <w:framePr w:w="7920" w:h="1980" w:hRule="exact" w:hSpace="180" w:wrap="auto" w:vAnchor="margin" w:hAnchor="page" w:xAlign="center" w:yAlign="bottom"/>
      <w:snapToGrid w:val="0"/>
      <w:spacing w:line="360" w:lineRule="auto"/>
      <w:ind w:left="100" w:leftChars="1400"/>
    </w:pPr>
    <w:rPr>
      <w:rFonts w:ascii="Arial" w:hAnsi="Arial" w:cs="Arial"/>
      <w:sz w:val="24"/>
    </w:rPr>
  </w:style>
  <w:style w:type="paragraph" w:styleId="23">
    <w:name w:val="Document Map"/>
    <w:basedOn w:val="1"/>
    <w:link w:val="166"/>
    <w:autoRedefine/>
    <w:semiHidden/>
    <w:qFormat/>
    <w:uiPriority w:val="0"/>
    <w:pPr>
      <w:shd w:val="clear" w:color="auto" w:fill="000080"/>
      <w:wordWrap w:val="0"/>
      <w:spacing w:line="400" w:lineRule="exact"/>
      <w:ind w:firstLine="200" w:firstLineChars="200"/>
    </w:pPr>
    <w:rPr>
      <w:sz w:val="24"/>
    </w:rPr>
  </w:style>
  <w:style w:type="paragraph" w:styleId="24">
    <w:name w:val="annotation text"/>
    <w:basedOn w:val="1"/>
    <w:link w:val="145"/>
    <w:autoRedefine/>
    <w:unhideWhenUsed/>
    <w:qFormat/>
    <w:uiPriority w:val="99"/>
  </w:style>
  <w:style w:type="paragraph" w:styleId="25">
    <w:name w:val="Salutation"/>
    <w:basedOn w:val="1"/>
    <w:next w:val="1"/>
    <w:link w:val="189"/>
    <w:autoRedefine/>
    <w:semiHidden/>
    <w:qFormat/>
    <w:uiPriority w:val="0"/>
    <w:pPr>
      <w:spacing w:line="360" w:lineRule="auto"/>
    </w:pPr>
    <w:rPr>
      <w:sz w:val="24"/>
    </w:rPr>
  </w:style>
  <w:style w:type="paragraph" w:styleId="26">
    <w:name w:val="Body Text 3"/>
    <w:basedOn w:val="1"/>
    <w:link w:val="190"/>
    <w:autoRedefine/>
    <w:semiHidden/>
    <w:qFormat/>
    <w:uiPriority w:val="0"/>
    <w:pPr>
      <w:spacing w:after="120" w:line="360" w:lineRule="auto"/>
    </w:pPr>
    <w:rPr>
      <w:sz w:val="16"/>
      <w:szCs w:val="16"/>
    </w:rPr>
  </w:style>
  <w:style w:type="paragraph" w:styleId="27">
    <w:name w:val="Closing"/>
    <w:basedOn w:val="1"/>
    <w:link w:val="191"/>
    <w:autoRedefine/>
    <w:semiHidden/>
    <w:qFormat/>
    <w:uiPriority w:val="0"/>
    <w:pPr>
      <w:spacing w:line="360" w:lineRule="auto"/>
      <w:ind w:left="100" w:leftChars="2100"/>
    </w:pPr>
    <w:rPr>
      <w:sz w:val="24"/>
    </w:rPr>
  </w:style>
  <w:style w:type="paragraph" w:styleId="28">
    <w:name w:val="List Bullet 3"/>
    <w:basedOn w:val="1"/>
    <w:autoRedefine/>
    <w:semiHidden/>
    <w:qFormat/>
    <w:uiPriority w:val="0"/>
    <w:pPr>
      <w:tabs>
        <w:tab w:val="left" w:pos="432"/>
        <w:tab w:val="left" w:pos="1200"/>
      </w:tabs>
      <w:spacing w:line="360" w:lineRule="auto"/>
      <w:ind w:left="432" w:hanging="432"/>
    </w:pPr>
    <w:rPr>
      <w:sz w:val="24"/>
    </w:rPr>
  </w:style>
  <w:style w:type="paragraph" w:styleId="29">
    <w:name w:val="Body Text"/>
    <w:basedOn w:val="1"/>
    <w:link w:val="164"/>
    <w:autoRedefine/>
    <w:qFormat/>
    <w:uiPriority w:val="0"/>
    <w:rPr>
      <w:sz w:val="24"/>
    </w:rPr>
  </w:style>
  <w:style w:type="paragraph" w:styleId="30">
    <w:name w:val="Body Text Indent"/>
    <w:basedOn w:val="1"/>
    <w:link w:val="142"/>
    <w:autoRedefine/>
    <w:unhideWhenUsed/>
    <w:qFormat/>
    <w:uiPriority w:val="99"/>
    <w:pPr>
      <w:spacing w:after="120"/>
      <w:ind w:left="420" w:leftChars="200"/>
    </w:pPr>
  </w:style>
  <w:style w:type="paragraph" w:styleId="31">
    <w:name w:val="List Number 3"/>
    <w:basedOn w:val="1"/>
    <w:autoRedefine/>
    <w:semiHidden/>
    <w:qFormat/>
    <w:uiPriority w:val="0"/>
    <w:pPr>
      <w:numPr>
        <w:ilvl w:val="0"/>
        <w:numId w:val="3"/>
      </w:numPr>
      <w:tabs>
        <w:tab w:val="left" w:pos="1200"/>
      </w:tabs>
      <w:spacing w:line="360" w:lineRule="auto"/>
    </w:pPr>
    <w:rPr>
      <w:sz w:val="24"/>
    </w:rPr>
  </w:style>
  <w:style w:type="paragraph" w:styleId="32">
    <w:name w:val="List 2"/>
    <w:basedOn w:val="1"/>
    <w:autoRedefine/>
    <w:semiHidden/>
    <w:qFormat/>
    <w:uiPriority w:val="0"/>
    <w:pPr>
      <w:spacing w:line="360" w:lineRule="auto"/>
      <w:ind w:left="100" w:leftChars="200" w:hanging="200" w:hangingChars="200"/>
    </w:pPr>
    <w:rPr>
      <w:sz w:val="24"/>
    </w:rPr>
  </w:style>
  <w:style w:type="paragraph" w:styleId="33">
    <w:name w:val="List Continue"/>
    <w:basedOn w:val="1"/>
    <w:autoRedefine/>
    <w:semiHidden/>
    <w:qFormat/>
    <w:uiPriority w:val="0"/>
    <w:pPr>
      <w:spacing w:after="120" w:line="360" w:lineRule="auto"/>
      <w:ind w:left="420" w:leftChars="200"/>
    </w:pPr>
    <w:rPr>
      <w:sz w:val="24"/>
    </w:rPr>
  </w:style>
  <w:style w:type="paragraph" w:styleId="34">
    <w:name w:val="Block Text"/>
    <w:basedOn w:val="1"/>
    <w:autoRedefine/>
    <w:semiHidden/>
    <w:qFormat/>
    <w:uiPriority w:val="0"/>
    <w:pPr>
      <w:spacing w:after="120" w:line="360" w:lineRule="auto"/>
      <w:ind w:left="1440" w:leftChars="700" w:right="1440" w:rightChars="700"/>
    </w:pPr>
    <w:rPr>
      <w:sz w:val="24"/>
    </w:rPr>
  </w:style>
  <w:style w:type="paragraph" w:styleId="35">
    <w:name w:val="List Bullet 2"/>
    <w:basedOn w:val="1"/>
    <w:autoRedefine/>
    <w:qFormat/>
    <w:uiPriority w:val="0"/>
    <w:pPr>
      <w:numPr>
        <w:ilvl w:val="0"/>
        <w:numId w:val="4"/>
      </w:numPr>
      <w:tabs>
        <w:tab w:val="left" w:pos="780"/>
      </w:tabs>
      <w:spacing w:line="360" w:lineRule="auto"/>
    </w:pPr>
    <w:rPr>
      <w:sz w:val="24"/>
    </w:rPr>
  </w:style>
  <w:style w:type="paragraph" w:styleId="36">
    <w:name w:val="HTML Address"/>
    <w:basedOn w:val="1"/>
    <w:link w:val="193"/>
    <w:autoRedefine/>
    <w:semiHidden/>
    <w:qFormat/>
    <w:uiPriority w:val="0"/>
    <w:pPr>
      <w:spacing w:line="360" w:lineRule="auto"/>
    </w:pPr>
    <w:rPr>
      <w:i/>
      <w:iCs/>
      <w:sz w:val="24"/>
    </w:rPr>
  </w:style>
  <w:style w:type="paragraph" w:styleId="37">
    <w:name w:val="toc 5"/>
    <w:basedOn w:val="1"/>
    <w:next w:val="1"/>
    <w:autoRedefine/>
    <w:qFormat/>
    <w:uiPriority w:val="39"/>
    <w:pPr>
      <w:ind w:left="1680" w:leftChars="800"/>
    </w:pPr>
  </w:style>
  <w:style w:type="paragraph" w:styleId="38">
    <w:name w:val="toc 3"/>
    <w:basedOn w:val="1"/>
    <w:next w:val="1"/>
    <w:autoRedefine/>
    <w:qFormat/>
    <w:uiPriority w:val="39"/>
    <w:pPr>
      <w:ind w:left="840" w:leftChars="400"/>
    </w:pPr>
  </w:style>
  <w:style w:type="paragraph" w:styleId="39">
    <w:name w:val="Plain Text"/>
    <w:basedOn w:val="1"/>
    <w:link w:val="194"/>
    <w:autoRedefine/>
    <w:semiHidden/>
    <w:qFormat/>
    <w:uiPriority w:val="0"/>
    <w:pPr>
      <w:spacing w:line="360" w:lineRule="auto"/>
    </w:pPr>
    <w:rPr>
      <w:rFonts w:ascii="宋体" w:hAnsi="Courier New" w:cs="Courier New"/>
      <w:sz w:val="24"/>
      <w:szCs w:val="21"/>
    </w:rPr>
  </w:style>
  <w:style w:type="paragraph" w:styleId="40">
    <w:name w:val="List Bullet 5"/>
    <w:basedOn w:val="1"/>
    <w:autoRedefine/>
    <w:semiHidden/>
    <w:qFormat/>
    <w:uiPriority w:val="0"/>
    <w:pPr>
      <w:numPr>
        <w:ilvl w:val="0"/>
        <w:numId w:val="5"/>
      </w:numPr>
      <w:tabs>
        <w:tab w:val="left" w:pos="2040"/>
      </w:tabs>
      <w:spacing w:line="360" w:lineRule="auto"/>
    </w:pPr>
    <w:rPr>
      <w:sz w:val="24"/>
    </w:rPr>
  </w:style>
  <w:style w:type="paragraph" w:styleId="41">
    <w:name w:val="List Number 4"/>
    <w:basedOn w:val="1"/>
    <w:autoRedefine/>
    <w:semiHidden/>
    <w:qFormat/>
    <w:uiPriority w:val="0"/>
    <w:pPr>
      <w:numPr>
        <w:ilvl w:val="0"/>
        <w:numId w:val="6"/>
      </w:numPr>
      <w:tabs>
        <w:tab w:val="left" w:pos="360"/>
      </w:tabs>
      <w:spacing w:line="360" w:lineRule="auto"/>
      <w:ind w:left="0" w:firstLine="0"/>
    </w:pPr>
    <w:rPr>
      <w:sz w:val="24"/>
    </w:rPr>
  </w:style>
  <w:style w:type="paragraph" w:styleId="42">
    <w:name w:val="toc 8"/>
    <w:basedOn w:val="1"/>
    <w:next w:val="1"/>
    <w:autoRedefine/>
    <w:qFormat/>
    <w:uiPriority w:val="39"/>
    <w:pPr>
      <w:ind w:left="2940" w:leftChars="1400"/>
    </w:pPr>
  </w:style>
  <w:style w:type="paragraph" w:styleId="43">
    <w:name w:val="Date"/>
    <w:basedOn w:val="1"/>
    <w:next w:val="1"/>
    <w:link w:val="195"/>
    <w:autoRedefine/>
    <w:semiHidden/>
    <w:qFormat/>
    <w:uiPriority w:val="0"/>
    <w:pPr>
      <w:spacing w:line="360" w:lineRule="auto"/>
      <w:ind w:left="100" w:leftChars="2500"/>
    </w:pPr>
    <w:rPr>
      <w:sz w:val="24"/>
    </w:rPr>
  </w:style>
  <w:style w:type="paragraph" w:styleId="44">
    <w:name w:val="Body Text Indent 2"/>
    <w:basedOn w:val="1"/>
    <w:link w:val="196"/>
    <w:autoRedefine/>
    <w:semiHidden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45">
    <w:name w:val="List Continue 5"/>
    <w:basedOn w:val="1"/>
    <w:autoRedefine/>
    <w:semiHidden/>
    <w:qFormat/>
    <w:uiPriority w:val="0"/>
    <w:pPr>
      <w:spacing w:after="120" w:line="360" w:lineRule="auto"/>
      <w:ind w:left="2100" w:leftChars="1000"/>
    </w:pPr>
    <w:rPr>
      <w:sz w:val="24"/>
    </w:rPr>
  </w:style>
  <w:style w:type="paragraph" w:styleId="46">
    <w:name w:val="Balloon Text"/>
    <w:basedOn w:val="1"/>
    <w:link w:val="197"/>
    <w:autoRedefine/>
    <w:qFormat/>
    <w:uiPriority w:val="0"/>
    <w:rPr>
      <w:sz w:val="18"/>
      <w:szCs w:val="18"/>
    </w:rPr>
  </w:style>
  <w:style w:type="paragraph" w:styleId="47">
    <w:name w:val="footer"/>
    <w:basedOn w:val="1"/>
    <w:link w:val="14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8">
    <w:name w:val="envelope return"/>
    <w:basedOn w:val="1"/>
    <w:autoRedefine/>
    <w:semiHidden/>
    <w:qFormat/>
    <w:uiPriority w:val="0"/>
    <w:pPr>
      <w:snapToGrid w:val="0"/>
      <w:spacing w:line="360" w:lineRule="auto"/>
    </w:pPr>
    <w:rPr>
      <w:rFonts w:ascii="Arial" w:hAnsi="Arial" w:cs="Arial"/>
      <w:sz w:val="24"/>
    </w:rPr>
  </w:style>
  <w:style w:type="paragraph" w:styleId="49">
    <w:name w:val="header"/>
    <w:basedOn w:val="1"/>
    <w:link w:val="198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0">
    <w:name w:val="Signature"/>
    <w:basedOn w:val="1"/>
    <w:link w:val="199"/>
    <w:autoRedefine/>
    <w:semiHidden/>
    <w:qFormat/>
    <w:uiPriority w:val="0"/>
    <w:pPr>
      <w:spacing w:line="360" w:lineRule="auto"/>
      <w:ind w:left="100" w:leftChars="2100"/>
    </w:pPr>
    <w:rPr>
      <w:sz w:val="24"/>
    </w:rPr>
  </w:style>
  <w:style w:type="paragraph" w:styleId="51">
    <w:name w:val="toc 1"/>
    <w:basedOn w:val="1"/>
    <w:next w:val="1"/>
    <w:autoRedefine/>
    <w:qFormat/>
    <w:uiPriority w:val="39"/>
    <w:pPr>
      <w:tabs>
        <w:tab w:val="left" w:pos="420"/>
        <w:tab w:val="left" w:pos="851"/>
        <w:tab w:val="right" w:leader="dot" w:pos="9061"/>
      </w:tabs>
      <w:spacing w:line="360" w:lineRule="auto"/>
    </w:pPr>
  </w:style>
  <w:style w:type="paragraph" w:styleId="52">
    <w:name w:val="List Continue 4"/>
    <w:basedOn w:val="1"/>
    <w:autoRedefine/>
    <w:semiHidden/>
    <w:qFormat/>
    <w:uiPriority w:val="0"/>
    <w:pPr>
      <w:spacing w:after="120" w:line="360" w:lineRule="auto"/>
      <w:ind w:left="1680" w:leftChars="800"/>
    </w:pPr>
    <w:rPr>
      <w:sz w:val="24"/>
    </w:rPr>
  </w:style>
  <w:style w:type="paragraph" w:styleId="53">
    <w:name w:val="toc 4"/>
    <w:basedOn w:val="1"/>
    <w:next w:val="1"/>
    <w:autoRedefine/>
    <w:qFormat/>
    <w:uiPriority w:val="39"/>
    <w:pPr>
      <w:ind w:left="1260" w:leftChars="600"/>
    </w:pPr>
  </w:style>
  <w:style w:type="paragraph" w:styleId="54">
    <w:name w:val="Subtitle"/>
    <w:basedOn w:val="1"/>
    <w:link w:val="200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1"/>
    <w:autoRedefine/>
    <w:semiHidden/>
    <w:qFormat/>
    <w:uiPriority w:val="0"/>
    <w:pPr>
      <w:numPr>
        <w:ilvl w:val="0"/>
        <w:numId w:val="7"/>
      </w:numPr>
      <w:tabs>
        <w:tab w:val="left" w:pos="2040"/>
      </w:tabs>
      <w:spacing w:line="360" w:lineRule="auto"/>
    </w:pPr>
    <w:rPr>
      <w:sz w:val="24"/>
    </w:rPr>
  </w:style>
  <w:style w:type="paragraph" w:styleId="56">
    <w:name w:val="List"/>
    <w:basedOn w:val="1"/>
    <w:autoRedefine/>
    <w:qFormat/>
    <w:uiPriority w:val="0"/>
    <w:pPr>
      <w:spacing w:line="360" w:lineRule="auto"/>
      <w:ind w:left="200" w:hanging="200" w:hangingChars="200"/>
    </w:pPr>
    <w:rPr>
      <w:sz w:val="24"/>
    </w:rPr>
  </w:style>
  <w:style w:type="paragraph" w:styleId="57">
    <w:name w:val="toc 6"/>
    <w:basedOn w:val="1"/>
    <w:next w:val="1"/>
    <w:autoRedefine/>
    <w:qFormat/>
    <w:uiPriority w:val="39"/>
    <w:pPr>
      <w:ind w:left="2100" w:leftChars="1000"/>
    </w:pPr>
  </w:style>
  <w:style w:type="paragraph" w:styleId="58">
    <w:name w:val="List 5"/>
    <w:basedOn w:val="1"/>
    <w:autoRedefine/>
    <w:semiHidden/>
    <w:qFormat/>
    <w:uiPriority w:val="0"/>
    <w:pPr>
      <w:spacing w:line="360" w:lineRule="auto"/>
      <w:ind w:left="100" w:leftChars="800" w:hanging="200" w:hangingChars="200"/>
    </w:pPr>
    <w:rPr>
      <w:sz w:val="24"/>
    </w:rPr>
  </w:style>
  <w:style w:type="paragraph" w:styleId="59">
    <w:name w:val="Body Text Indent 3"/>
    <w:basedOn w:val="1"/>
    <w:link w:val="201"/>
    <w:autoRedefine/>
    <w:semiHidden/>
    <w:qFormat/>
    <w:uiPriority w:val="0"/>
    <w:pPr>
      <w:spacing w:after="120" w:line="360" w:lineRule="auto"/>
      <w:ind w:left="420" w:leftChars="200"/>
    </w:pPr>
    <w:rPr>
      <w:sz w:val="16"/>
      <w:szCs w:val="16"/>
    </w:rPr>
  </w:style>
  <w:style w:type="paragraph" w:styleId="60">
    <w:name w:val="table of figures"/>
    <w:basedOn w:val="1"/>
    <w:next w:val="1"/>
    <w:autoRedefine/>
    <w:qFormat/>
    <w:uiPriority w:val="99"/>
    <w:pPr>
      <w:spacing w:beforeLines="50" w:afterLines="50" w:line="360" w:lineRule="auto"/>
      <w:ind w:left="200" w:leftChars="200" w:hanging="200" w:hangingChars="200"/>
    </w:pPr>
    <w:rPr>
      <w:sz w:val="24"/>
    </w:rPr>
  </w:style>
  <w:style w:type="paragraph" w:styleId="61">
    <w:name w:val="toc 2"/>
    <w:basedOn w:val="1"/>
    <w:next w:val="1"/>
    <w:autoRedefine/>
    <w:qFormat/>
    <w:uiPriority w:val="39"/>
    <w:pPr>
      <w:tabs>
        <w:tab w:val="left" w:pos="851"/>
        <w:tab w:val="right" w:leader="dot" w:pos="9061"/>
      </w:tabs>
      <w:ind w:left="420" w:leftChars="200"/>
    </w:pPr>
  </w:style>
  <w:style w:type="paragraph" w:styleId="62">
    <w:name w:val="toc 9"/>
    <w:basedOn w:val="1"/>
    <w:next w:val="1"/>
    <w:autoRedefine/>
    <w:qFormat/>
    <w:uiPriority w:val="39"/>
    <w:pPr>
      <w:ind w:left="3360" w:leftChars="1600"/>
    </w:pPr>
  </w:style>
  <w:style w:type="paragraph" w:styleId="63">
    <w:name w:val="Body Text 2"/>
    <w:basedOn w:val="1"/>
    <w:link w:val="167"/>
    <w:autoRedefine/>
    <w:qFormat/>
    <w:uiPriority w:val="0"/>
    <w:pPr>
      <w:wordWrap w:val="0"/>
      <w:spacing w:after="120" w:line="480" w:lineRule="auto"/>
      <w:ind w:firstLine="200" w:firstLineChars="200"/>
    </w:pPr>
    <w:rPr>
      <w:sz w:val="24"/>
    </w:rPr>
  </w:style>
  <w:style w:type="paragraph" w:styleId="64">
    <w:name w:val="List 4"/>
    <w:basedOn w:val="1"/>
    <w:autoRedefine/>
    <w:semiHidden/>
    <w:qFormat/>
    <w:uiPriority w:val="0"/>
    <w:pPr>
      <w:spacing w:line="360" w:lineRule="auto"/>
      <w:ind w:left="100" w:leftChars="600" w:hanging="200" w:hangingChars="200"/>
    </w:pPr>
    <w:rPr>
      <w:sz w:val="24"/>
    </w:rPr>
  </w:style>
  <w:style w:type="paragraph" w:styleId="65">
    <w:name w:val="List Continue 2"/>
    <w:basedOn w:val="1"/>
    <w:autoRedefine/>
    <w:semiHidden/>
    <w:qFormat/>
    <w:uiPriority w:val="0"/>
    <w:pPr>
      <w:spacing w:after="120" w:line="360" w:lineRule="auto"/>
      <w:ind w:left="840" w:leftChars="400"/>
    </w:pPr>
    <w:rPr>
      <w:sz w:val="24"/>
    </w:rPr>
  </w:style>
  <w:style w:type="paragraph" w:styleId="66">
    <w:name w:val="Message Header"/>
    <w:basedOn w:val="1"/>
    <w:link w:val="202"/>
    <w:autoRedefine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360" w:lineRule="auto"/>
      <w:ind w:left="1080" w:leftChars="500" w:hanging="1080" w:hangingChars="500"/>
    </w:pPr>
    <w:rPr>
      <w:rFonts w:ascii="Arial" w:hAnsi="Arial" w:cs="Arial"/>
      <w:sz w:val="24"/>
    </w:rPr>
  </w:style>
  <w:style w:type="paragraph" w:styleId="67">
    <w:name w:val="HTML Preformatted"/>
    <w:basedOn w:val="1"/>
    <w:link w:val="168"/>
    <w:autoRedefine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400" w:lineRule="exact"/>
      <w:ind w:firstLine="200" w:firstLineChars="200"/>
    </w:pPr>
    <w:rPr>
      <w:rFonts w:ascii="宋体" w:hAnsi="宋体" w:cs="宋体"/>
      <w:kern w:val="0"/>
      <w:sz w:val="24"/>
    </w:rPr>
  </w:style>
  <w:style w:type="paragraph" w:styleId="68">
    <w:name w:val="Normal (Web)"/>
    <w:basedOn w:val="1"/>
    <w:autoRedefine/>
    <w:qFormat/>
    <w:uiPriority w:val="0"/>
    <w:pPr>
      <w:spacing w:line="360" w:lineRule="auto"/>
    </w:pPr>
    <w:rPr>
      <w:sz w:val="24"/>
    </w:rPr>
  </w:style>
  <w:style w:type="paragraph" w:styleId="69">
    <w:name w:val="List Continue 3"/>
    <w:basedOn w:val="1"/>
    <w:autoRedefine/>
    <w:semiHidden/>
    <w:qFormat/>
    <w:uiPriority w:val="0"/>
    <w:pPr>
      <w:spacing w:after="120" w:line="360" w:lineRule="auto"/>
      <w:ind w:left="1260" w:leftChars="600"/>
    </w:pPr>
    <w:rPr>
      <w:sz w:val="24"/>
    </w:rPr>
  </w:style>
  <w:style w:type="paragraph" w:styleId="70">
    <w:name w:val="Title"/>
    <w:basedOn w:val="1"/>
    <w:next w:val="1"/>
    <w:link w:val="140"/>
    <w:autoRedefine/>
    <w:qFormat/>
    <w:uiPriority w:val="0"/>
    <w:pPr>
      <w:numPr>
        <w:ilvl w:val="0"/>
        <w:numId w:val="8"/>
      </w:num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paragraph" w:styleId="71">
    <w:name w:val="annotation subject"/>
    <w:basedOn w:val="24"/>
    <w:next w:val="24"/>
    <w:link w:val="161"/>
    <w:autoRedefine/>
    <w:semiHidden/>
    <w:unhideWhenUsed/>
    <w:qFormat/>
    <w:uiPriority w:val="0"/>
    <w:rPr>
      <w:b/>
      <w:bCs/>
    </w:rPr>
  </w:style>
  <w:style w:type="paragraph" w:styleId="72">
    <w:name w:val="Body Text First Indent"/>
    <w:basedOn w:val="29"/>
    <w:link w:val="165"/>
    <w:autoRedefine/>
    <w:qFormat/>
    <w:uiPriority w:val="0"/>
    <w:pPr>
      <w:wordWrap w:val="0"/>
      <w:spacing w:after="120" w:line="400" w:lineRule="exact"/>
      <w:ind w:firstLine="420" w:firstLineChars="100"/>
    </w:pPr>
  </w:style>
  <w:style w:type="paragraph" w:styleId="73">
    <w:name w:val="Body Text First Indent 2"/>
    <w:basedOn w:val="30"/>
    <w:link w:val="169"/>
    <w:autoRedefine/>
    <w:qFormat/>
    <w:uiPriority w:val="99"/>
    <w:pPr>
      <w:wordWrap w:val="0"/>
      <w:spacing w:line="400" w:lineRule="exact"/>
      <w:ind w:firstLine="420" w:firstLineChars="200"/>
    </w:pPr>
    <w:rPr>
      <w:sz w:val="24"/>
    </w:rPr>
  </w:style>
  <w:style w:type="table" w:styleId="75">
    <w:name w:val="Table Grid"/>
    <w:basedOn w:val="74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6">
    <w:name w:val="Table Theme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7">
    <w:name w:val="Table Colorful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8">
    <w:name w:val="Table Colorful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9">
    <w:name w:val="Table Colorful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single" w:color="000000" w:sz="36" w:space="0"/>
          <w:bottom w:val="nil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0">
    <w:name w:val="Table Elegant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1">
    <w:name w:val="Table Classic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2">
    <w:name w:val="Table Classic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3">
    <w:name w:val="Table Classic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4">
    <w:name w:val="Table Classic 4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5">
    <w:name w:val="Table Simple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8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6">
    <w:name w:val="Table Simple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7">
    <w:name w:val="Table Simple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8">
    <w:name w:val="Table Subtle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9">
    <w:name w:val="Table Subtle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0">
    <w:name w:val="Table 3D effects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color="80808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1">
    <w:name w:val="Table 3D effects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2">
    <w:name w:val="Table 3D effects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3">
    <w:name w:val="Table List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4">
    <w:name w:val="Table List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5">
    <w:name w:val="Table List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6">
    <w:name w:val="Table List 4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97">
    <w:name w:val="Table List 5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8">
    <w:name w:val="Table List 6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99">
    <w:name w:val="Table List 7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color="008000" w:sz="12" w:space="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00">
    <w:name w:val="Table List 8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auto" w:sz="6" w:space="0"/>
          <w:tr2bl w:val="nil"/>
        </w:tcBorders>
      </w:tcPr>
    </w:tblStylePr>
  </w:style>
  <w:style w:type="table" w:styleId="101">
    <w:name w:val="Table Contemporary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2">
    <w:name w:val="Table Columns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nil"/>
          <w:bottom w:val="doub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3">
    <w:name w:val="Table Columns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4">
    <w:name w:val="Table Columns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5">
    <w:name w:val="Table Columns 4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6">
    <w:name w:val="Table Columns 5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color="80808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7">
    <w:name w:val="Table Grid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08">
    <w:name w:val="Table Grid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Grid 4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Grid 5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2">
    <w:name w:val="Table Grid 6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Grid 7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4">
    <w:name w:val="Table Grid 8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Web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Professional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styleId="120">
    <w:name w:val="Strong"/>
    <w:autoRedefine/>
    <w:qFormat/>
    <w:uiPriority w:val="22"/>
    <w:rPr>
      <w:b/>
      <w:bCs/>
    </w:rPr>
  </w:style>
  <w:style w:type="character" w:styleId="121">
    <w:name w:val="page number"/>
    <w:autoRedefine/>
    <w:qFormat/>
    <w:uiPriority w:val="0"/>
  </w:style>
  <w:style w:type="character" w:styleId="122">
    <w:name w:val="FollowedHyperlink"/>
    <w:autoRedefine/>
    <w:qFormat/>
    <w:uiPriority w:val="0"/>
    <w:rPr>
      <w:color w:val="800080"/>
      <w:u w:val="single"/>
    </w:rPr>
  </w:style>
  <w:style w:type="character" w:styleId="123">
    <w:name w:val="Emphasis"/>
    <w:autoRedefine/>
    <w:qFormat/>
    <w:uiPriority w:val="0"/>
    <w:rPr>
      <w:i/>
      <w:iCs/>
    </w:rPr>
  </w:style>
  <w:style w:type="character" w:styleId="124">
    <w:name w:val="line number"/>
    <w:basedOn w:val="119"/>
    <w:autoRedefine/>
    <w:semiHidden/>
    <w:qFormat/>
    <w:uiPriority w:val="0"/>
  </w:style>
  <w:style w:type="character" w:styleId="125">
    <w:name w:val="HTML Definition"/>
    <w:autoRedefine/>
    <w:semiHidden/>
    <w:qFormat/>
    <w:uiPriority w:val="0"/>
    <w:rPr>
      <w:i/>
      <w:iCs/>
    </w:rPr>
  </w:style>
  <w:style w:type="character" w:styleId="126">
    <w:name w:val="HTML Typewriter"/>
    <w:autoRedefine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27">
    <w:name w:val="HTML Acronym"/>
    <w:basedOn w:val="119"/>
    <w:autoRedefine/>
    <w:semiHidden/>
    <w:qFormat/>
    <w:uiPriority w:val="0"/>
  </w:style>
  <w:style w:type="character" w:styleId="128">
    <w:name w:val="HTML Variable"/>
    <w:autoRedefine/>
    <w:semiHidden/>
    <w:qFormat/>
    <w:uiPriority w:val="0"/>
    <w:rPr>
      <w:i/>
      <w:iCs/>
    </w:rPr>
  </w:style>
  <w:style w:type="character" w:styleId="129">
    <w:name w:val="Hyperlink"/>
    <w:autoRedefine/>
    <w:qFormat/>
    <w:uiPriority w:val="99"/>
    <w:rPr>
      <w:color w:val="0000FF"/>
      <w:u w:val="single"/>
    </w:rPr>
  </w:style>
  <w:style w:type="character" w:styleId="130">
    <w:name w:val="HTML Code"/>
    <w:autoRedefine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31">
    <w:name w:val="annotation reference"/>
    <w:autoRedefine/>
    <w:unhideWhenUsed/>
    <w:qFormat/>
    <w:uiPriority w:val="0"/>
    <w:rPr>
      <w:sz w:val="21"/>
      <w:szCs w:val="21"/>
    </w:rPr>
  </w:style>
  <w:style w:type="character" w:styleId="132">
    <w:name w:val="HTML Cite"/>
    <w:autoRedefine/>
    <w:semiHidden/>
    <w:qFormat/>
    <w:uiPriority w:val="0"/>
    <w:rPr>
      <w:i/>
      <w:iCs/>
    </w:rPr>
  </w:style>
  <w:style w:type="character" w:styleId="133">
    <w:name w:val="HTML Keyboard"/>
    <w:autoRedefine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34">
    <w:name w:val="HTML Sample"/>
    <w:autoRedefine/>
    <w:semiHidden/>
    <w:qFormat/>
    <w:uiPriority w:val="0"/>
    <w:rPr>
      <w:rFonts w:ascii="Courier New" w:hAnsi="Courier New" w:cs="Courier New"/>
    </w:rPr>
  </w:style>
  <w:style w:type="paragraph" w:styleId="135">
    <w:name w:val="No Spacing"/>
    <w:autoRedefine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36">
    <w:name w:val="标题 5 字符"/>
    <w:link w:val="7"/>
    <w:autoRedefine/>
    <w:qFormat/>
    <w:uiPriority w:val="0"/>
    <w:rPr>
      <w:kern w:val="2"/>
      <w:sz w:val="21"/>
    </w:rPr>
  </w:style>
  <w:style w:type="character" w:customStyle="1" w:styleId="137">
    <w:name w:val="页码1"/>
    <w:autoRedefine/>
    <w:qFormat/>
    <w:uiPriority w:val="0"/>
  </w:style>
  <w:style w:type="character" w:customStyle="1" w:styleId="138">
    <w:name w:val="_标题2 Char Char"/>
    <w:link w:val="139"/>
    <w:autoRedefine/>
    <w:qFormat/>
    <w:uiPriority w:val="0"/>
    <w:rPr>
      <w:rFonts w:ascii="Arial" w:hAnsi="Arial"/>
      <w:b/>
      <w:bCs/>
      <w:kern w:val="2"/>
      <w:sz w:val="24"/>
      <w:szCs w:val="32"/>
    </w:rPr>
  </w:style>
  <w:style w:type="paragraph" w:customStyle="1" w:styleId="139">
    <w:name w:val="_标题2"/>
    <w:basedOn w:val="3"/>
    <w:link w:val="138"/>
    <w:autoRedefine/>
    <w:qFormat/>
    <w:uiPriority w:val="0"/>
    <w:pPr>
      <w:spacing w:before="156" w:beforeLines="50" w:after="0" w:line="360" w:lineRule="auto"/>
    </w:pPr>
  </w:style>
  <w:style w:type="character" w:customStyle="1" w:styleId="140">
    <w:name w:val="标题 字符"/>
    <w:link w:val="70"/>
    <w:autoRedefine/>
    <w:qFormat/>
    <w:uiPriority w:val="0"/>
    <w:rPr>
      <w:rFonts w:ascii="Cambria" w:hAnsi="Cambria"/>
      <w:b/>
      <w:bCs/>
      <w:kern w:val="2"/>
      <w:sz w:val="28"/>
      <w:szCs w:val="32"/>
    </w:rPr>
  </w:style>
  <w:style w:type="character" w:customStyle="1" w:styleId="141">
    <w:name w:val="页脚 字符"/>
    <w:link w:val="47"/>
    <w:autoRedefine/>
    <w:qFormat/>
    <w:uiPriority w:val="0"/>
    <w:rPr>
      <w:kern w:val="2"/>
      <w:sz w:val="18"/>
      <w:szCs w:val="18"/>
    </w:rPr>
  </w:style>
  <w:style w:type="character" w:customStyle="1" w:styleId="142">
    <w:name w:val="正文文本缩进 字符"/>
    <w:link w:val="30"/>
    <w:autoRedefine/>
    <w:semiHidden/>
    <w:qFormat/>
    <w:uiPriority w:val="0"/>
    <w:rPr>
      <w:kern w:val="2"/>
      <w:sz w:val="21"/>
      <w:szCs w:val="24"/>
    </w:rPr>
  </w:style>
  <w:style w:type="character" w:customStyle="1" w:styleId="143">
    <w:name w:val="标题 4 字符"/>
    <w:link w:val="6"/>
    <w:autoRedefine/>
    <w:qFormat/>
    <w:uiPriority w:val="0"/>
    <w:rPr>
      <w:rFonts w:ascii="Arial" w:hAnsi="Arial"/>
      <w:bCs/>
      <w:sz w:val="21"/>
      <w:szCs w:val="28"/>
    </w:rPr>
  </w:style>
  <w:style w:type="character" w:customStyle="1" w:styleId="144">
    <w:name w:val="标题 2 字符"/>
    <w:link w:val="3"/>
    <w:autoRedefine/>
    <w:qFormat/>
    <w:uiPriority w:val="0"/>
    <w:rPr>
      <w:rFonts w:ascii="Arial" w:hAnsi="Arial"/>
      <w:b/>
      <w:bCs/>
      <w:kern w:val="2"/>
      <w:sz w:val="24"/>
      <w:szCs w:val="32"/>
    </w:rPr>
  </w:style>
  <w:style w:type="character" w:customStyle="1" w:styleId="145">
    <w:name w:val="批注文字 字符"/>
    <w:link w:val="24"/>
    <w:autoRedefine/>
    <w:qFormat/>
    <w:uiPriority w:val="99"/>
    <w:rPr>
      <w:kern w:val="2"/>
      <w:sz w:val="21"/>
      <w:szCs w:val="24"/>
    </w:rPr>
  </w:style>
  <w:style w:type="character" w:customStyle="1" w:styleId="146">
    <w:name w:val="__正文（HLS） Char Char"/>
    <w:link w:val="147"/>
    <w:autoRedefine/>
    <w:qFormat/>
    <w:uiPriority w:val="0"/>
    <w:rPr>
      <w:rFonts w:ascii="宋体" w:hAnsi="宋体"/>
      <w:kern w:val="2"/>
      <w:sz w:val="21"/>
      <w:szCs w:val="24"/>
    </w:rPr>
  </w:style>
  <w:style w:type="paragraph" w:customStyle="1" w:styleId="147">
    <w:name w:val="__正文（HLS）"/>
    <w:basedOn w:val="1"/>
    <w:link w:val="146"/>
    <w:autoRedefine/>
    <w:qFormat/>
    <w:uiPriority w:val="0"/>
    <w:pPr>
      <w:spacing w:line="360" w:lineRule="auto"/>
      <w:ind w:firstLine="200" w:firstLineChars="200"/>
    </w:pPr>
    <w:rPr>
      <w:rFonts w:ascii="宋体" w:hAnsi="宋体"/>
    </w:rPr>
  </w:style>
  <w:style w:type="paragraph" w:customStyle="1" w:styleId="148">
    <w:name w:val="正文文本首行缩进1"/>
    <w:basedOn w:val="29"/>
    <w:autoRedefine/>
    <w:qFormat/>
    <w:uiPriority w:val="0"/>
    <w:pPr>
      <w:widowControl/>
      <w:adjustRightInd w:val="0"/>
      <w:spacing w:line="360" w:lineRule="auto"/>
      <w:ind w:firstLine="454"/>
      <w:textAlignment w:val="baseline"/>
    </w:pPr>
    <w:rPr>
      <w:kern w:val="0"/>
      <w:sz w:val="21"/>
      <w:szCs w:val="20"/>
    </w:rPr>
  </w:style>
  <w:style w:type="paragraph" w:customStyle="1" w:styleId="149">
    <w:name w:val="文档结构图1"/>
    <w:basedOn w:val="1"/>
    <w:autoRedefine/>
    <w:qFormat/>
    <w:uiPriority w:val="0"/>
    <w:pPr>
      <w:shd w:val="clear" w:color="auto" w:fill="000080"/>
    </w:pPr>
  </w:style>
  <w:style w:type="paragraph" w:customStyle="1" w:styleId="150">
    <w:name w:val="正文文本缩进 31"/>
    <w:basedOn w:val="1"/>
    <w:autoRedefine/>
    <w:qFormat/>
    <w:uiPriority w:val="0"/>
    <w:pPr>
      <w:spacing w:line="360" w:lineRule="auto"/>
      <w:ind w:firstLine="420" w:firstLineChars="200"/>
    </w:pPr>
  </w:style>
  <w:style w:type="paragraph" w:customStyle="1" w:styleId="151">
    <w:name w:val="纯文本1"/>
    <w:basedOn w:val="1"/>
    <w:autoRedefine/>
    <w:qFormat/>
    <w:uiPriority w:val="0"/>
    <w:pPr>
      <w:numPr>
        <w:ilvl w:val="0"/>
        <w:numId w:val="9"/>
      </w:numPr>
      <w:ind w:left="340"/>
    </w:pPr>
    <w:rPr>
      <w:rFonts w:ascii="宋体" w:hAnsi="Courier New"/>
      <w:szCs w:val="20"/>
    </w:rPr>
  </w:style>
  <w:style w:type="paragraph" w:customStyle="1" w:styleId="152">
    <w:name w:val="TOC 标题1"/>
    <w:basedOn w:val="2"/>
    <w:next w:val="1"/>
    <w:autoRedefine/>
    <w:qFormat/>
    <w:uiPriority w:val="0"/>
    <w:pPr>
      <w:widowControl/>
      <w:numPr>
        <w:numId w:val="0"/>
      </w:numPr>
      <w:spacing w:before="480" w:beforeLines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153">
    <w:name w:val="列表段落1"/>
    <w:basedOn w:val="1"/>
    <w:autoRedefine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54">
    <w:name w:val="样式1"/>
    <w:basedOn w:val="70"/>
    <w:autoRedefine/>
    <w:qFormat/>
    <w:uiPriority w:val="0"/>
    <w:pPr>
      <w:numPr>
        <w:ilvl w:val="0"/>
        <w:numId w:val="0"/>
      </w:numPr>
    </w:pPr>
    <w:rPr>
      <w:rFonts w:ascii="Calibri" w:hAnsi="Calibri"/>
      <w:bCs w:val="0"/>
      <w:sz w:val="32"/>
      <w:szCs w:val="24"/>
    </w:rPr>
  </w:style>
  <w:style w:type="paragraph" w:customStyle="1" w:styleId="155">
    <w:name w:val="正文文本缩进1"/>
    <w:basedOn w:val="1"/>
    <w:autoRedefine/>
    <w:qFormat/>
    <w:uiPriority w:val="0"/>
    <w:pPr>
      <w:spacing w:line="360" w:lineRule="auto"/>
      <w:ind w:firstLine="480" w:firstLineChars="200"/>
    </w:pPr>
    <w:rPr>
      <w:sz w:val="24"/>
    </w:rPr>
  </w:style>
  <w:style w:type="paragraph" w:customStyle="1" w:styleId="156">
    <w:name w:val="正文文本缩进 21"/>
    <w:basedOn w:val="1"/>
    <w:autoRedefine/>
    <w:qFormat/>
    <w:uiPriority w:val="0"/>
    <w:pPr>
      <w:widowControl/>
      <w:spacing w:line="360" w:lineRule="auto"/>
      <w:ind w:firstLine="471" w:firstLineChars="200"/>
    </w:pPr>
    <w:rPr>
      <w:kern w:val="0"/>
      <w:sz w:val="24"/>
      <w:szCs w:val="20"/>
    </w:rPr>
  </w:style>
  <w:style w:type="paragraph" w:customStyle="1" w:styleId="157">
    <w:name w:val="附录"/>
    <w:basedOn w:val="1"/>
    <w:next w:val="29"/>
    <w:autoRedefine/>
    <w:qFormat/>
    <w:uiPriority w:val="0"/>
    <w:pPr>
      <w:tabs>
        <w:tab w:val="left" w:pos="360"/>
      </w:tabs>
      <w:spacing w:line="312" w:lineRule="auto"/>
      <w:ind w:left="360" w:hanging="360"/>
    </w:pPr>
    <w:rPr>
      <w:rFonts w:hint="eastAsia" w:ascii="宋体"/>
      <w:kern w:val="0"/>
      <w:sz w:val="24"/>
      <w:szCs w:val="20"/>
    </w:rPr>
  </w:style>
  <w:style w:type="paragraph" w:customStyle="1" w:styleId="158">
    <w:name w:val="日期1"/>
    <w:basedOn w:val="1"/>
    <w:next w:val="1"/>
    <w:autoRedefine/>
    <w:qFormat/>
    <w:uiPriority w:val="0"/>
    <w:pPr>
      <w:ind w:left="100" w:leftChars="2500"/>
    </w:pPr>
  </w:style>
  <w:style w:type="paragraph" w:customStyle="1" w:styleId="159">
    <w:name w:val="TOC 标题2"/>
    <w:basedOn w:val="2"/>
    <w:next w:val="1"/>
    <w:autoRedefine/>
    <w:qFormat/>
    <w:uiPriority w:val="39"/>
    <w:pPr>
      <w:widowControl/>
      <w:numPr>
        <w:numId w:val="0"/>
      </w:numPr>
      <w:tabs>
        <w:tab w:val="clear" w:pos="630"/>
      </w:tabs>
      <w:spacing w:before="240" w:beforeLines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160">
    <w:name w:val="节"/>
    <w:basedOn w:val="1"/>
    <w:autoRedefine/>
    <w:qFormat/>
    <w:uiPriority w:val="0"/>
    <w:pPr>
      <w:numPr>
        <w:ilvl w:val="0"/>
        <w:numId w:val="10"/>
      </w:numPr>
    </w:pPr>
  </w:style>
  <w:style w:type="character" w:customStyle="1" w:styleId="161">
    <w:name w:val="批注主题 字符"/>
    <w:link w:val="71"/>
    <w:autoRedefine/>
    <w:semiHidden/>
    <w:qFormat/>
    <w:uiPriority w:val="0"/>
    <w:rPr>
      <w:b/>
      <w:bCs/>
      <w:kern w:val="2"/>
      <w:sz w:val="21"/>
      <w:szCs w:val="24"/>
    </w:rPr>
  </w:style>
  <w:style w:type="paragraph" w:customStyle="1" w:styleId="162">
    <w:name w:val="技术正文样式 首行缩进:  2 字符"/>
    <w:basedOn w:val="1"/>
    <w:autoRedefine/>
    <w:qFormat/>
    <w:uiPriority w:val="0"/>
    <w:pPr>
      <w:wordWrap w:val="0"/>
      <w:spacing w:line="400" w:lineRule="exact"/>
    </w:pPr>
    <w:rPr>
      <w:rFonts w:cs="宋体"/>
      <w:sz w:val="24"/>
      <w:szCs w:val="20"/>
    </w:rPr>
  </w:style>
  <w:style w:type="character" w:customStyle="1" w:styleId="163">
    <w:name w:val="标题 3 字符"/>
    <w:link w:val="5"/>
    <w:autoRedefine/>
    <w:qFormat/>
    <w:uiPriority w:val="0"/>
    <w:rPr>
      <w:rFonts w:ascii="宋体"/>
      <w:b/>
      <w:sz w:val="21"/>
      <w:szCs w:val="21"/>
    </w:rPr>
  </w:style>
  <w:style w:type="character" w:customStyle="1" w:styleId="164">
    <w:name w:val="正文文本 字符"/>
    <w:basedOn w:val="119"/>
    <w:link w:val="29"/>
    <w:autoRedefine/>
    <w:qFormat/>
    <w:uiPriority w:val="0"/>
    <w:rPr>
      <w:kern w:val="2"/>
      <w:sz w:val="24"/>
      <w:szCs w:val="24"/>
    </w:rPr>
  </w:style>
  <w:style w:type="character" w:customStyle="1" w:styleId="165">
    <w:name w:val="正文文本首行缩进 字符"/>
    <w:basedOn w:val="164"/>
    <w:link w:val="72"/>
    <w:autoRedefine/>
    <w:qFormat/>
    <w:uiPriority w:val="0"/>
    <w:rPr>
      <w:kern w:val="2"/>
      <w:sz w:val="24"/>
      <w:szCs w:val="24"/>
    </w:rPr>
  </w:style>
  <w:style w:type="character" w:customStyle="1" w:styleId="166">
    <w:name w:val="文档结构图 字符"/>
    <w:basedOn w:val="119"/>
    <w:link w:val="23"/>
    <w:autoRedefine/>
    <w:semiHidden/>
    <w:qFormat/>
    <w:uiPriority w:val="0"/>
    <w:rPr>
      <w:kern w:val="2"/>
      <w:sz w:val="24"/>
      <w:szCs w:val="24"/>
      <w:shd w:val="clear" w:color="auto" w:fill="000080"/>
    </w:rPr>
  </w:style>
  <w:style w:type="character" w:customStyle="1" w:styleId="167">
    <w:name w:val="正文文本 2 字符"/>
    <w:basedOn w:val="119"/>
    <w:link w:val="63"/>
    <w:autoRedefine/>
    <w:qFormat/>
    <w:uiPriority w:val="0"/>
    <w:rPr>
      <w:kern w:val="2"/>
      <w:sz w:val="24"/>
      <w:szCs w:val="24"/>
    </w:rPr>
  </w:style>
  <w:style w:type="character" w:customStyle="1" w:styleId="168">
    <w:name w:val="HTML 预设格式 字符"/>
    <w:basedOn w:val="119"/>
    <w:link w:val="67"/>
    <w:autoRedefine/>
    <w:qFormat/>
    <w:uiPriority w:val="0"/>
    <w:rPr>
      <w:rFonts w:ascii="宋体" w:hAnsi="宋体" w:cs="宋体"/>
      <w:sz w:val="24"/>
      <w:szCs w:val="24"/>
    </w:rPr>
  </w:style>
  <w:style w:type="character" w:customStyle="1" w:styleId="169">
    <w:name w:val="正文文本首行缩进 2 字符"/>
    <w:basedOn w:val="142"/>
    <w:link w:val="73"/>
    <w:autoRedefine/>
    <w:qFormat/>
    <w:uiPriority w:val="0"/>
    <w:rPr>
      <w:kern w:val="2"/>
      <w:sz w:val="24"/>
      <w:szCs w:val="24"/>
    </w:rPr>
  </w:style>
  <w:style w:type="character" w:customStyle="1" w:styleId="170">
    <w:name w:val="表格文字"/>
    <w:autoRedefine/>
    <w:qFormat/>
    <w:uiPriority w:val="0"/>
    <w:rPr>
      <w:rFonts w:eastAsia="宋体"/>
      <w:color w:val="auto"/>
      <w:sz w:val="24"/>
    </w:rPr>
  </w:style>
  <w:style w:type="paragraph" w:customStyle="1" w:styleId="171">
    <w:name w:val="主标题"/>
    <w:basedOn w:val="1"/>
    <w:autoRedefine/>
    <w:qFormat/>
    <w:uiPriority w:val="0"/>
    <w:pPr>
      <w:spacing w:line="300" w:lineRule="auto"/>
      <w:ind w:firstLine="200" w:firstLineChars="200"/>
      <w:jc w:val="center"/>
    </w:pPr>
    <w:rPr>
      <w:rFonts w:ascii="Arial Black" w:hAnsi="Arial Black" w:eastAsia="黑体"/>
      <w:b/>
      <w:sz w:val="48"/>
    </w:rPr>
  </w:style>
  <w:style w:type="paragraph" w:customStyle="1" w:styleId="172">
    <w:name w:val="Normal Indental Char Char Char Char Char Char"/>
    <w:basedOn w:val="1"/>
    <w:link w:val="173"/>
    <w:autoRedefine/>
    <w:qFormat/>
    <w:uiPriority w:val="0"/>
    <w:pPr>
      <w:widowControl/>
      <w:overflowPunct w:val="0"/>
      <w:autoSpaceDE w:val="0"/>
      <w:autoSpaceDN w:val="0"/>
      <w:adjustRightInd w:val="0"/>
      <w:spacing w:after="240" w:line="360" w:lineRule="auto"/>
      <w:ind w:firstLine="520" w:firstLineChars="200"/>
      <w:textAlignment w:val="baseline"/>
    </w:pPr>
    <w:rPr>
      <w:rFonts w:ascii="Arial Narrow" w:hAnsi="Arial Narrow"/>
      <w:spacing w:val="10"/>
      <w:kern w:val="0"/>
      <w:sz w:val="24"/>
      <w:szCs w:val="20"/>
    </w:rPr>
  </w:style>
  <w:style w:type="character" w:customStyle="1" w:styleId="173">
    <w:name w:val="Normal Indental Char Char Char Char Char Char Char"/>
    <w:link w:val="172"/>
    <w:autoRedefine/>
    <w:qFormat/>
    <w:uiPriority w:val="0"/>
    <w:rPr>
      <w:rFonts w:ascii="Arial Narrow" w:hAnsi="Arial Narrow"/>
      <w:spacing w:val="10"/>
      <w:sz w:val="24"/>
    </w:rPr>
  </w:style>
  <w:style w:type="character" w:customStyle="1" w:styleId="174">
    <w:name w:val="．正文 Char"/>
    <w:link w:val="175"/>
    <w:autoRedefine/>
    <w:qFormat/>
    <w:locked/>
    <w:uiPriority w:val="0"/>
    <w:rPr>
      <w:rFonts w:ascii="Calibri" w:hAnsi="Calibri"/>
      <w:sz w:val="24"/>
      <w:szCs w:val="24"/>
    </w:rPr>
  </w:style>
  <w:style w:type="paragraph" w:customStyle="1" w:styleId="175">
    <w:name w:val="．正文"/>
    <w:basedOn w:val="1"/>
    <w:link w:val="174"/>
    <w:autoRedefine/>
    <w:qFormat/>
    <w:uiPriority w:val="0"/>
    <w:pPr>
      <w:spacing w:line="360" w:lineRule="auto"/>
      <w:ind w:firstLine="200"/>
    </w:pPr>
    <w:rPr>
      <w:rFonts w:ascii="Calibri" w:hAnsi="Calibri"/>
      <w:kern w:val="0"/>
      <w:sz w:val="24"/>
    </w:rPr>
  </w:style>
  <w:style w:type="paragraph" w:customStyle="1" w:styleId="176">
    <w:name w:val="新华网正文"/>
    <w:basedOn w:val="1"/>
    <w:link w:val="177"/>
    <w:autoRedefine/>
    <w:qFormat/>
    <w:uiPriority w:val="0"/>
    <w:pPr>
      <w:spacing w:line="360" w:lineRule="auto"/>
      <w:ind w:firstLine="480" w:firstLineChars="200"/>
    </w:pPr>
    <w:rPr>
      <w:rFonts w:ascii="等线" w:hAnsi="等线" w:eastAsia="等线"/>
      <w:sz w:val="24"/>
      <w:szCs w:val="22"/>
    </w:rPr>
  </w:style>
  <w:style w:type="character" w:customStyle="1" w:styleId="177">
    <w:name w:val="新华网正文 Char"/>
    <w:link w:val="176"/>
    <w:autoRedefine/>
    <w:qFormat/>
    <w:uiPriority w:val="0"/>
    <w:rPr>
      <w:rFonts w:ascii="等线" w:hAnsi="等线" w:eastAsia="等线"/>
      <w:kern w:val="2"/>
      <w:sz w:val="24"/>
      <w:szCs w:val="22"/>
    </w:rPr>
  </w:style>
  <w:style w:type="paragraph" w:styleId="178">
    <w:name w:val="List Paragraph"/>
    <w:basedOn w:val="1"/>
    <w:link w:val="262"/>
    <w:autoRedefine/>
    <w:qFormat/>
    <w:uiPriority w:val="34"/>
    <w:pPr>
      <w:ind w:firstLine="420" w:firstLineChars="200"/>
    </w:pPr>
  </w:style>
  <w:style w:type="character" w:customStyle="1" w:styleId="179">
    <w:name w:val="标题 1 字符"/>
    <w:link w:val="2"/>
    <w:autoRedefine/>
    <w:qFormat/>
    <w:uiPriority w:val="0"/>
    <w:rPr>
      <w:b/>
      <w:bCs/>
      <w:kern w:val="44"/>
      <w:sz w:val="30"/>
      <w:szCs w:val="30"/>
    </w:rPr>
  </w:style>
  <w:style w:type="paragraph" w:customStyle="1" w:styleId="180">
    <w:name w:val="正文缩进2"/>
    <w:basedOn w:val="1"/>
    <w:autoRedefine/>
    <w:qFormat/>
    <w:uiPriority w:val="0"/>
    <w:pPr>
      <w:ind w:firstLine="420"/>
    </w:pPr>
    <w:rPr>
      <w:szCs w:val="20"/>
    </w:rPr>
  </w:style>
  <w:style w:type="character" w:customStyle="1" w:styleId="181">
    <w:name w:val="标题 6 字符"/>
    <w:link w:val="9"/>
    <w:autoRedefine/>
    <w:qFormat/>
    <w:uiPriority w:val="0"/>
    <w:rPr>
      <w:rFonts w:ascii="Arial" w:hAnsi="Arial" w:eastAsia="黑体"/>
      <w:kern w:val="2"/>
      <w:sz w:val="21"/>
    </w:rPr>
  </w:style>
  <w:style w:type="character" w:customStyle="1" w:styleId="182">
    <w:name w:val="标题 7 字符"/>
    <w:link w:val="10"/>
    <w:autoRedefine/>
    <w:qFormat/>
    <w:uiPriority w:val="0"/>
    <w:rPr>
      <w:b/>
      <w:kern w:val="2"/>
      <w:sz w:val="24"/>
    </w:rPr>
  </w:style>
  <w:style w:type="character" w:customStyle="1" w:styleId="183">
    <w:name w:val="标题 8 字符"/>
    <w:link w:val="11"/>
    <w:autoRedefine/>
    <w:qFormat/>
    <w:uiPriority w:val="0"/>
    <w:rPr>
      <w:rFonts w:ascii="Arial" w:hAnsi="Arial" w:eastAsia="黑体"/>
      <w:kern w:val="2"/>
      <w:sz w:val="24"/>
    </w:rPr>
  </w:style>
  <w:style w:type="character" w:customStyle="1" w:styleId="184">
    <w:name w:val="标题 9 字符"/>
    <w:link w:val="12"/>
    <w:autoRedefine/>
    <w:qFormat/>
    <w:uiPriority w:val="0"/>
    <w:rPr>
      <w:rFonts w:ascii="Arial" w:hAnsi="Arial" w:eastAsia="黑体"/>
      <w:kern w:val="2"/>
      <w:sz w:val="21"/>
    </w:rPr>
  </w:style>
  <w:style w:type="character" w:customStyle="1" w:styleId="185">
    <w:name w:val="注释标题 字符"/>
    <w:basedOn w:val="119"/>
    <w:link w:val="16"/>
    <w:autoRedefine/>
    <w:semiHidden/>
    <w:qFormat/>
    <w:uiPriority w:val="0"/>
    <w:rPr>
      <w:kern w:val="2"/>
      <w:sz w:val="24"/>
      <w:szCs w:val="24"/>
    </w:rPr>
  </w:style>
  <w:style w:type="character" w:customStyle="1" w:styleId="186">
    <w:name w:val="电子邮件签名 字符"/>
    <w:basedOn w:val="119"/>
    <w:link w:val="18"/>
    <w:autoRedefine/>
    <w:semiHidden/>
    <w:qFormat/>
    <w:uiPriority w:val="0"/>
    <w:rPr>
      <w:kern w:val="2"/>
      <w:sz w:val="24"/>
      <w:szCs w:val="24"/>
    </w:rPr>
  </w:style>
  <w:style w:type="character" w:customStyle="1" w:styleId="187">
    <w:name w:val="正文缩进 字符"/>
    <w:link w:val="4"/>
    <w:autoRedefine/>
    <w:semiHidden/>
    <w:qFormat/>
    <w:uiPriority w:val="0"/>
    <w:rPr>
      <w:kern w:val="2"/>
      <w:sz w:val="24"/>
      <w:szCs w:val="24"/>
    </w:rPr>
  </w:style>
  <w:style w:type="character" w:customStyle="1" w:styleId="188">
    <w:name w:val="题注 字符"/>
    <w:link w:val="20"/>
    <w:autoRedefine/>
    <w:qFormat/>
    <w:uiPriority w:val="0"/>
    <w:rPr>
      <w:rFonts w:ascii="Arial" w:hAnsi="Arial" w:eastAsia="黑体" w:cs="Arial"/>
      <w:kern w:val="2"/>
    </w:rPr>
  </w:style>
  <w:style w:type="character" w:customStyle="1" w:styleId="189">
    <w:name w:val="称呼 字符"/>
    <w:basedOn w:val="119"/>
    <w:link w:val="25"/>
    <w:autoRedefine/>
    <w:semiHidden/>
    <w:qFormat/>
    <w:uiPriority w:val="0"/>
    <w:rPr>
      <w:kern w:val="2"/>
      <w:sz w:val="24"/>
      <w:szCs w:val="24"/>
    </w:rPr>
  </w:style>
  <w:style w:type="character" w:customStyle="1" w:styleId="190">
    <w:name w:val="正文文本 3 字符"/>
    <w:basedOn w:val="119"/>
    <w:link w:val="26"/>
    <w:autoRedefine/>
    <w:semiHidden/>
    <w:qFormat/>
    <w:uiPriority w:val="0"/>
    <w:rPr>
      <w:kern w:val="2"/>
      <w:sz w:val="16"/>
      <w:szCs w:val="16"/>
    </w:rPr>
  </w:style>
  <w:style w:type="character" w:customStyle="1" w:styleId="191">
    <w:name w:val="结束语 字符"/>
    <w:basedOn w:val="119"/>
    <w:link w:val="27"/>
    <w:autoRedefine/>
    <w:semiHidden/>
    <w:qFormat/>
    <w:uiPriority w:val="0"/>
    <w:rPr>
      <w:kern w:val="2"/>
      <w:sz w:val="24"/>
      <w:szCs w:val="24"/>
    </w:rPr>
  </w:style>
  <w:style w:type="character" w:customStyle="1" w:styleId="192">
    <w:name w:val="正文文本 字符1"/>
    <w:autoRedefine/>
    <w:qFormat/>
    <w:uiPriority w:val="0"/>
    <w:rPr>
      <w:kern w:val="2"/>
      <w:sz w:val="24"/>
      <w:szCs w:val="24"/>
    </w:rPr>
  </w:style>
  <w:style w:type="character" w:customStyle="1" w:styleId="193">
    <w:name w:val="HTML 地址 字符"/>
    <w:basedOn w:val="119"/>
    <w:link w:val="36"/>
    <w:autoRedefine/>
    <w:semiHidden/>
    <w:qFormat/>
    <w:uiPriority w:val="0"/>
    <w:rPr>
      <w:i/>
      <w:iCs/>
      <w:kern w:val="2"/>
      <w:sz w:val="24"/>
      <w:szCs w:val="24"/>
    </w:rPr>
  </w:style>
  <w:style w:type="character" w:customStyle="1" w:styleId="194">
    <w:name w:val="纯文本 字符"/>
    <w:basedOn w:val="119"/>
    <w:link w:val="39"/>
    <w:autoRedefine/>
    <w:semiHidden/>
    <w:qFormat/>
    <w:uiPriority w:val="0"/>
    <w:rPr>
      <w:rFonts w:ascii="宋体" w:hAnsi="Courier New" w:cs="Courier New"/>
      <w:kern w:val="2"/>
      <w:sz w:val="24"/>
      <w:szCs w:val="21"/>
    </w:rPr>
  </w:style>
  <w:style w:type="character" w:customStyle="1" w:styleId="195">
    <w:name w:val="日期 字符"/>
    <w:basedOn w:val="119"/>
    <w:link w:val="43"/>
    <w:autoRedefine/>
    <w:semiHidden/>
    <w:qFormat/>
    <w:uiPriority w:val="0"/>
    <w:rPr>
      <w:kern w:val="2"/>
      <w:sz w:val="24"/>
      <w:szCs w:val="24"/>
    </w:rPr>
  </w:style>
  <w:style w:type="character" w:customStyle="1" w:styleId="196">
    <w:name w:val="正文文本缩进 2 字符"/>
    <w:basedOn w:val="119"/>
    <w:link w:val="44"/>
    <w:autoRedefine/>
    <w:semiHidden/>
    <w:qFormat/>
    <w:uiPriority w:val="0"/>
    <w:rPr>
      <w:kern w:val="2"/>
      <w:sz w:val="24"/>
      <w:szCs w:val="24"/>
    </w:rPr>
  </w:style>
  <w:style w:type="character" w:customStyle="1" w:styleId="197">
    <w:name w:val="批注框文本 字符"/>
    <w:link w:val="46"/>
    <w:autoRedefine/>
    <w:qFormat/>
    <w:uiPriority w:val="0"/>
    <w:rPr>
      <w:kern w:val="2"/>
      <w:sz w:val="18"/>
      <w:szCs w:val="18"/>
    </w:rPr>
  </w:style>
  <w:style w:type="character" w:customStyle="1" w:styleId="198">
    <w:name w:val="页眉 字符"/>
    <w:link w:val="49"/>
    <w:autoRedefine/>
    <w:qFormat/>
    <w:uiPriority w:val="0"/>
    <w:rPr>
      <w:kern w:val="2"/>
      <w:sz w:val="18"/>
      <w:szCs w:val="18"/>
    </w:rPr>
  </w:style>
  <w:style w:type="character" w:customStyle="1" w:styleId="199">
    <w:name w:val="签名 字符"/>
    <w:basedOn w:val="119"/>
    <w:link w:val="50"/>
    <w:autoRedefine/>
    <w:semiHidden/>
    <w:qFormat/>
    <w:uiPriority w:val="0"/>
    <w:rPr>
      <w:kern w:val="2"/>
      <w:sz w:val="24"/>
      <w:szCs w:val="24"/>
    </w:rPr>
  </w:style>
  <w:style w:type="character" w:customStyle="1" w:styleId="200">
    <w:name w:val="副标题 字符"/>
    <w:basedOn w:val="119"/>
    <w:link w:val="54"/>
    <w:autoRedefine/>
    <w:qFormat/>
    <w:uiPriority w:val="0"/>
    <w:rPr>
      <w:rFonts w:ascii="Arial" w:hAnsi="Arial" w:cs="Arial"/>
      <w:b/>
      <w:bCs/>
      <w:kern w:val="28"/>
      <w:sz w:val="32"/>
      <w:szCs w:val="32"/>
    </w:rPr>
  </w:style>
  <w:style w:type="character" w:customStyle="1" w:styleId="201">
    <w:name w:val="正文文本缩进 3 字符"/>
    <w:basedOn w:val="119"/>
    <w:link w:val="59"/>
    <w:autoRedefine/>
    <w:semiHidden/>
    <w:qFormat/>
    <w:uiPriority w:val="0"/>
    <w:rPr>
      <w:kern w:val="2"/>
      <w:sz w:val="16"/>
      <w:szCs w:val="16"/>
    </w:rPr>
  </w:style>
  <w:style w:type="character" w:customStyle="1" w:styleId="202">
    <w:name w:val="信息标题 字符"/>
    <w:basedOn w:val="119"/>
    <w:link w:val="66"/>
    <w:autoRedefine/>
    <w:semiHidden/>
    <w:qFormat/>
    <w:uiPriority w:val="0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203">
    <w:name w:val="页码2"/>
    <w:autoRedefine/>
    <w:qFormat/>
    <w:uiPriority w:val="0"/>
  </w:style>
  <w:style w:type="paragraph" w:customStyle="1" w:styleId="204">
    <w:name w:val="列表段落2"/>
    <w:basedOn w:val="1"/>
    <w:autoRedefine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5">
    <w:name w:val="正文文本首行缩进2"/>
    <w:basedOn w:val="29"/>
    <w:autoRedefine/>
    <w:qFormat/>
    <w:uiPriority w:val="0"/>
    <w:pPr>
      <w:widowControl/>
      <w:adjustRightInd w:val="0"/>
      <w:spacing w:line="360" w:lineRule="auto"/>
      <w:ind w:firstLine="454"/>
      <w:textAlignment w:val="baseline"/>
    </w:pPr>
    <w:rPr>
      <w:kern w:val="0"/>
      <w:sz w:val="21"/>
      <w:szCs w:val="20"/>
    </w:rPr>
  </w:style>
  <w:style w:type="paragraph" w:customStyle="1" w:styleId="206">
    <w:name w:val="日期2"/>
    <w:basedOn w:val="1"/>
    <w:next w:val="1"/>
    <w:autoRedefine/>
    <w:qFormat/>
    <w:uiPriority w:val="0"/>
    <w:pPr>
      <w:ind w:left="100" w:leftChars="2500"/>
    </w:pPr>
  </w:style>
  <w:style w:type="paragraph" w:customStyle="1" w:styleId="207">
    <w:name w:val="正文文本缩进 32"/>
    <w:basedOn w:val="1"/>
    <w:autoRedefine/>
    <w:qFormat/>
    <w:uiPriority w:val="0"/>
    <w:pPr>
      <w:spacing w:line="360" w:lineRule="auto"/>
      <w:ind w:firstLine="420" w:firstLineChars="200"/>
    </w:pPr>
  </w:style>
  <w:style w:type="paragraph" w:customStyle="1" w:styleId="208">
    <w:name w:val="纯文本2"/>
    <w:basedOn w:val="1"/>
    <w:autoRedefine/>
    <w:qFormat/>
    <w:uiPriority w:val="0"/>
    <w:pPr>
      <w:tabs>
        <w:tab w:val="left" w:pos="360"/>
        <w:tab w:val="left" w:pos="425"/>
      </w:tabs>
      <w:ind w:left="340" w:hanging="420"/>
    </w:pPr>
    <w:rPr>
      <w:rFonts w:ascii="宋体" w:hAnsi="Courier New"/>
      <w:szCs w:val="20"/>
    </w:rPr>
  </w:style>
  <w:style w:type="paragraph" w:customStyle="1" w:styleId="209">
    <w:name w:val="文档结构图2"/>
    <w:basedOn w:val="1"/>
    <w:autoRedefine/>
    <w:qFormat/>
    <w:uiPriority w:val="0"/>
    <w:pPr>
      <w:shd w:val="clear" w:color="auto" w:fill="000080"/>
    </w:pPr>
  </w:style>
  <w:style w:type="paragraph" w:customStyle="1" w:styleId="210">
    <w:name w:val="正文文本缩进2"/>
    <w:basedOn w:val="1"/>
    <w:autoRedefine/>
    <w:qFormat/>
    <w:uiPriority w:val="0"/>
    <w:pPr>
      <w:spacing w:line="360" w:lineRule="auto"/>
      <w:ind w:firstLine="480" w:firstLineChars="200"/>
    </w:pPr>
    <w:rPr>
      <w:sz w:val="24"/>
    </w:rPr>
  </w:style>
  <w:style w:type="paragraph" w:customStyle="1" w:styleId="211">
    <w:name w:val="正文文本缩进 22"/>
    <w:basedOn w:val="1"/>
    <w:autoRedefine/>
    <w:qFormat/>
    <w:uiPriority w:val="0"/>
    <w:pPr>
      <w:widowControl/>
      <w:spacing w:line="360" w:lineRule="auto"/>
      <w:ind w:firstLine="471" w:firstLineChars="200"/>
    </w:pPr>
    <w:rPr>
      <w:kern w:val="0"/>
      <w:sz w:val="24"/>
      <w:szCs w:val="20"/>
    </w:rPr>
  </w:style>
  <w:style w:type="paragraph" w:customStyle="1" w:styleId="212">
    <w:name w:val="TOC 标题21"/>
    <w:basedOn w:val="2"/>
    <w:next w:val="1"/>
    <w:autoRedefine/>
    <w:qFormat/>
    <w:uiPriority w:val="0"/>
    <w:pPr>
      <w:widowControl/>
      <w:numPr>
        <w:numId w:val="0"/>
      </w:numPr>
      <w:tabs>
        <w:tab w:val="left" w:pos="432"/>
      </w:tabs>
      <w:spacing w:before="480" w:beforeLines="0" w:after="50" w:afterLines="5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213">
    <w:name w:val="图表正文"/>
    <w:basedOn w:val="1"/>
    <w:link w:val="214"/>
    <w:autoRedefine/>
    <w:semiHidden/>
    <w:qFormat/>
    <w:uiPriority w:val="0"/>
    <w:pPr>
      <w:tabs>
        <w:tab w:val="left" w:pos="2117"/>
      </w:tabs>
      <w:spacing w:after="120" w:line="276" w:lineRule="auto"/>
      <w:jc w:val="center"/>
    </w:pPr>
    <w:rPr>
      <w:rFonts w:ascii="宋体" w:hAnsi="宋体"/>
      <w:color w:val="000000"/>
      <w:sz w:val="24"/>
      <w:szCs w:val="21"/>
    </w:rPr>
  </w:style>
  <w:style w:type="character" w:customStyle="1" w:styleId="214">
    <w:name w:val="图表正文 Char"/>
    <w:link w:val="213"/>
    <w:autoRedefine/>
    <w:semiHidden/>
    <w:qFormat/>
    <w:uiPriority w:val="0"/>
    <w:rPr>
      <w:rFonts w:ascii="宋体" w:hAnsi="宋体"/>
      <w:color w:val="000000"/>
      <w:kern w:val="2"/>
      <w:sz w:val="24"/>
      <w:szCs w:val="21"/>
    </w:rPr>
  </w:style>
  <w:style w:type="paragraph" w:customStyle="1" w:styleId="215">
    <w:name w:val="表格表头"/>
    <w:basedOn w:val="1"/>
    <w:autoRedefine/>
    <w:semiHidden/>
    <w:qFormat/>
    <w:uiPriority w:val="0"/>
    <w:pPr>
      <w:spacing w:before="120" w:after="120" w:line="360" w:lineRule="auto"/>
    </w:pPr>
    <w:rPr>
      <w:rFonts w:ascii="宋体" w:hAnsi="宋体"/>
      <w:b/>
      <w:sz w:val="24"/>
    </w:rPr>
  </w:style>
  <w:style w:type="paragraph" w:customStyle="1" w:styleId="216">
    <w:name w:val="表格内容"/>
    <w:basedOn w:val="213"/>
    <w:link w:val="217"/>
    <w:autoRedefine/>
    <w:semiHidden/>
    <w:qFormat/>
    <w:uiPriority w:val="0"/>
    <w:pPr>
      <w:spacing w:beforeLines="25" w:afterLines="25"/>
    </w:pPr>
  </w:style>
  <w:style w:type="character" w:customStyle="1" w:styleId="217">
    <w:name w:val="表格内容 Char"/>
    <w:link w:val="216"/>
    <w:autoRedefine/>
    <w:semiHidden/>
    <w:qFormat/>
    <w:uiPriority w:val="0"/>
    <w:rPr>
      <w:rFonts w:ascii="宋体" w:hAnsi="宋体"/>
      <w:color w:val="000000"/>
      <w:kern w:val="2"/>
      <w:sz w:val="24"/>
      <w:szCs w:val="21"/>
    </w:rPr>
  </w:style>
  <w:style w:type="paragraph" w:customStyle="1" w:styleId="218">
    <w:name w:val="表格"/>
    <w:basedOn w:val="29"/>
    <w:link w:val="219"/>
    <w:autoRedefine/>
    <w:semiHidden/>
    <w:qFormat/>
    <w:uiPriority w:val="0"/>
    <w:pPr>
      <w:tabs>
        <w:tab w:val="left" w:pos="2117"/>
      </w:tabs>
      <w:spacing w:before="120" w:line="240" w:lineRule="atLeast"/>
    </w:pPr>
    <w:rPr>
      <w:rFonts w:ascii="宋体"/>
      <w:color w:val="000000"/>
    </w:rPr>
  </w:style>
  <w:style w:type="character" w:customStyle="1" w:styleId="219">
    <w:name w:val="表格 Char"/>
    <w:link w:val="218"/>
    <w:autoRedefine/>
    <w:semiHidden/>
    <w:qFormat/>
    <w:uiPriority w:val="0"/>
    <w:rPr>
      <w:rFonts w:ascii="宋体"/>
      <w:color w:val="000000"/>
      <w:kern w:val="2"/>
      <w:sz w:val="24"/>
      <w:szCs w:val="24"/>
    </w:rPr>
  </w:style>
  <w:style w:type="paragraph" w:customStyle="1" w:styleId="220">
    <w:name w:val="Char1 Char Char Char"/>
    <w:basedOn w:val="1"/>
    <w:autoRedefine/>
    <w:semiHidden/>
    <w:qFormat/>
    <w:uiPriority w:val="0"/>
    <w:rPr>
      <w:rFonts w:ascii="Tahoma" w:hAnsi="Tahoma"/>
      <w:sz w:val="24"/>
      <w:szCs w:val="20"/>
    </w:rPr>
  </w:style>
  <w:style w:type="paragraph" w:customStyle="1" w:styleId="221">
    <w:name w:val="Char11 Char Char Char"/>
    <w:basedOn w:val="1"/>
    <w:autoRedefine/>
    <w:semiHidden/>
    <w:qFormat/>
    <w:uiPriority w:val="0"/>
    <w:pPr>
      <w:widowControl/>
      <w:spacing w:after="160" w:line="240" w:lineRule="exac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222">
    <w:name w:val="标准"/>
    <w:basedOn w:val="1"/>
    <w:autoRedefine/>
    <w:semiHidden/>
    <w:qFormat/>
    <w:uiPriority w:val="0"/>
    <w:pPr>
      <w:adjustRightInd w:val="0"/>
      <w:spacing w:line="277" w:lineRule="atLeast"/>
      <w:textAlignment w:val="baseline"/>
    </w:pPr>
    <w:rPr>
      <w:kern w:val="0"/>
      <w:sz w:val="24"/>
      <w:szCs w:val="20"/>
    </w:rPr>
  </w:style>
  <w:style w:type="paragraph" w:customStyle="1" w:styleId="223">
    <w:name w:val="Char1 Char Char Char Char Char Char"/>
    <w:basedOn w:val="1"/>
    <w:autoRedefine/>
    <w:semiHidden/>
    <w:qFormat/>
    <w:uiPriority w:val="0"/>
    <w:pPr>
      <w:spacing w:line="360" w:lineRule="auto"/>
    </w:pPr>
    <w:rPr>
      <w:rFonts w:ascii="Tahoma" w:hAnsi="Tahoma"/>
      <w:sz w:val="24"/>
      <w:szCs w:val="20"/>
    </w:rPr>
  </w:style>
  <w:style w:type="character" w:customStyle="1" w:styleId="224">
    <w:name w:val="Char Char3"/>
    <w:autoRedefine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25">
    <w:name w:val="Char3"/>
    <w:basedOn w:val="1"/>
    <w:autoRedefine/>
    <w:semiHidden/>
    <w:qFormat/>
    <w:uiPriority w:val="0"/>
    <w:pPr>
      <w:spacing w:before="120" w:after="120" w:line="360" w:lineRule="auto"/>
      <w:ind w:firstLine="480" w:firstLineChars="200"/>
    </w:pPr>
    <w:rPr>
      <w:rFonts w:ascii="Tahoma" w:hAnsi="Tahoma"/>
      <w:sz w:val="24"/>
      <w:szCs w:val="20"/>
    </w:rPr>
  </w:style>
  <w:style w:type="character" w:customStyle="1" w:styleId="226">
    <w:name w:val="表正文 Char"/>
    <w:autoRedefine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27">
    <w:name w:val="Char Char5"/>
    <w:autoRedefine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28">
    <w:name w:val="图号"/>
    <w:basedOn w:val="1"/>
    <w:autoRedefine/>
    <w:semiHidden/>
    <w:qFormat/>
    <w:uiPriority w:val="0"/>
    <w:pPr>
      <w:numPr>
        <w:ilvl w:val="7"/>
        <w:numId w:val="11"/>
      </w:numPr>
      <w:tabs>
        <w:tab w:val="left" w:pos="360"/>
      </w:tabs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29">
    <w:name w:val="表号"/>
    <w:basedOn w:val="1"/>
    <w:next w:val="72"/>
    <w:autoRedefine/>
    <w:qFormat/>
    <w:uiPriority w:val="0"/>
    <w:pPr>
      <w:keepLines/>
      <w:numPr>
        <w:ilvl w:val="8"/>
        <w:numId w:val="11"/>
      </w:numPr>
      <w:tabs>
        <w:tab w:val="left" w:pos="360"/>
      </w:tabs>
      <w:autoSpaceDE w:val="0"/>
      <w:autoSpaceDN w:val="0"/>
      <w:adjustRightInd w:val="0"/>
      <w:spacing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30">
    <w:name w:val="Char Char Char1 Char Char Char Char Char Char Char"/>
    <w:basedOn w:val="1"/>
    <w:autoRedefine/>
    <w:semiHidden/>
    <w:qFormat/>
    <w:uiPriority w:val="0"/>
    <w:rPr>
      <w:rFonts w:ascii="Tahoma" w:hAnsi="Tahoma"/>
      <w:sz w:val="24"/>
    </w:rPr>
  </w:style>
  <w:style w:type="paragraph" w:customStyle="1" w:styleId="231">
    <w:name w:val="正文-缩进"/>
    <w:basedOn w:val="1"/>
    <w:link w:val="232"/>
    <w:autoRedefine/>
    <w:qFormat/>
    <w:uiPriority w:val="0"/>
    <w:pPr>
      <w:spacing w:line="360" w:lineRule="auto"/>
      <w:ind w:firstLine="480" w:firstLineChars="200"/>
    </w:pPr>
    <w:rPr>
      <w:rFonts w:ascii="宋体"/>
      <w:sz w:val="24"/>
    </w:rPr>
  </w:style>
  <w:style w:type="character" w:customStyle="1" w:styleId="232">
    <w:name w:val="正文-缩进 Char"/>
    <w:link w:val="231"/>
    <w:autoRedefine/>
    <w:qFormat/>
    <w:uiPriority w:val="0"/>
    <w:rPr>
      <w:rFonts w:ascii="宋体"/>
      <w:kern w:val="2"/>
      <w:sz w:val="24"/>
      <w:szCs w:val="24"/>
    </w:rPr>
  </w:style>
  <w:style w:type="paragraph" w:customStyle="1" w:styleId="233">
    <w:name w:val="二级列表"/>
    <w:basedOn w:val="4"/>
    <w:link w:val="234"/>
    <w:autoRedefine/>
    <w:semiHidden/>
    <w:qFormat/>
    <w:uiPriority w:val="0"/>
    <w:pPr>
      <w:spacing w:line="360" w:lineRule="auto"/>
      <w:ind w:firstLine="0" w:firstLineChars="0"/>
    </w:pPr>
    <w:rPr>
      <w:szCs w:val="21"/>
    </w:rPr>
  </w:style>
  <w:style w:type="character" w:customStyle="1" w:styleId="234">
    <w:name w:val="二级列表 Char"/>
    <w:link w:val="233"/>
    <w:autoRedefine/>
    <w:semiHidden/>
    <w:qFormat/>
    <w:uiPriority w:val="0"/>
    <w:rPr>
      <w:kern w:val="2"/>
      <w:sz w:val="24"/>
      <w:szCs w:val="21"/>
    </w:rPr>
  </w:style>
  <w:style w:type="character" w:customStyle="1" w:styleId="235">
    <w:name w:val="正文-缩进 Char Char"/>
    <w:autoRedefine/>
    <w:qFormat/>
    <w:uiPriority w:val="0"/>
    <w:rPr>
      <w:rFonts w:eastAsia="宋体"/>
      <w:kern w:val="2"/>
      <w:sz w:val="24"/>
      <w:szCs w:val="21"/>
      <w:lang w:val="en-US" w:eastAsia="zh-CN" w:bidi="ar-SA"/>
    </w:rPr>
  </w:style>
  <w:style w:type="character" w:customStyle="1" w:styleId="236">
    <w:name w:val="Char Char4"/>
    <w:autoRedefine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37">
    <w:name w:val="题注功能结构图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38">
    <w:name w:val="图表"/>
    <w:basedOn w:val="1"/>
    <w:autoRedefine/>
    <w:qFormat/>
    <w:uiPriority w:val="0"/>
    <w:pPr>
      <w:jc w:val="center"/>
    </w:pPr>
    <w:rPr>
      <w:rFonts w:ascii="宋体" w:hAnsi="宋体" w:eastAsia="黑体"/>
      <w:sz w:val="20"/>
      <w:szCs w:val="21"/>
    </w:rPr>
  </w:style>
  <w:style w:type="paragraph" w:customStyle="1" w:styleId="239">
    <w:name w:val="题注用例图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0">
    <w:name w:val="题注输入输出表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1">
    <w:name w:val="题注活动图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2">
    <w:name w:val="题注处理过程表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3">
    <w:name w:val="图表样式"/>
    <w:basedOn w:val="1"/>
    <w:autoRedefine/>
    <w:semiHidden/>
    <w:qFormat/>
    <w:uiPriority w:val="0"/>
    <w:pPr>
      <w:jc w:val="center"/>
    </w:pPr>
    <w:rPr>
      <w:rFonts w:ascii="黑体" w:eastAsia="黑体"/>
      <w:sz w:val="20"/>
      <w:szCs w:val="20"/>
    </w:rPr>
  </w:style>
  <w:style w:type="paragraph" w:customStyle="1" w:styleId="244">
    <w:name w:val="Char11 Char Char Char1"/>
    <w:basedOn w:val="1"/>
    <w:autoRedefine/>
    <w:semiHidden/>
    <w:qFormat/>
    <w:uiPriority w:val="0"/>
    <w:pPr>
      <w:widowControl/>
      <w:spacing w:after="160" w:line="240" w:lineRule="exac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245">
    <w:name w:val="题注业务流程图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6">
    <w:name w:val="题注样式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7">
    <w:name w:val="表格内文字"/>
    <w:basedOn w:val="1"/>
    <w:autoRedefine/>
    <w:qFormat/>
    <w:uiPriority w:val="0"/>
    <w:rPr>
      <w:sz w:val="24"/>
      <w:szCs w:val="21"/>
    </w:rPr>
  </w:style>
  <w:style w:type="paragraph" w:customStyle="1" w:styleId="248">
    <w:name w:val="处理过程格式"/>
    <w:basedOn w:val="1"/>
    <w:link w:val="249"/>
    <w:autoRedefine/>
    <w:semiHidden/>
    <w:qFormat/>
    <w:uiPriority w:val="0"/>
    <w:pPr>
      <w:tabs>
        <w:tab w:val="left" w:pos="2085"/>
      </w:tabs>
      <w:spacing w:line="360" w:lineRule="auto"/>
      <w:ind w:left="525" w:leftChars="100" w:hanging="315" w:hangingChars="150"/>
    </w:pPr>
    <w:rPr>
      <w:sz w:val="24"/>
      <w:szCs w:val="21"/>
    </w:rPr>
  </w:style>
  <w:style w:type="character" w:customStyle="1" w:styleId="249">
    <w:name w:val="处理过程格式 Char"/>
    <w:link w:val="248"/>
    <w:autoRedefine/>
    <w:semiHidden/>
    <w:qFormat/>
    <w:uiPriority w:val="0"/>
    <w:rPr>
      <w:kern w:val="2"/>
      <w:sz w:val="24"/>
      <w:szCs w:val="21"/>
    </w:rPr>
  </w:style>
  <w:style w:type="paragraph" w:customStyle="1" w:styleId="250">
    <w:name w:val="其他要求"/>
    <w:basedOn w:val="1"/>
    <w:link w:val="251"/>
    <w:autoRedefine/>
    <w:semiHidden/>
    <w:qFormat/>
    <w:uiPriority w:val="0"/>
    <w:pPr>
      <w:spacing w:beforeLines="50" w:afterLines="50" w:line="360" w:lineRule="auto"/>
      <w:ind w:left="360"/>
    </w:pPr>
    <w:rPr>
      <w:b/>
      <w:bCs/>
      <w:sz w:val="24"/>
    </w:rPr>
  </w:style>
  <w:style w:type="character" w:customStyle="1" w:styleId="251">
    <w:name w:val="其他要求 Char"/>
    <w:link w:val="250"/>
    <w:autoRedefine/>
    <w:semiHidden/>
    <w:qFormat/>
    <w:uiPriority w:val="0"/>
    <w:rPr>
      <w:b/>
      <w:bCs/>
      <w:kern w:val="2"/>
      <w:sz w:val="24"/>
      <w:szCs w:val="24"/>
    </w:rPr>
  </w:style>
  <w:style w:type="paragraph" w:customStyle="1" w:styleId="252">
    <w:name w:val="Char9"/>
    <w:basedOn w:val="1"/>
    <w:autoRedefine/>
    <w:semiHidden/>
    <w:qFormat/>
    <w:uiPriority w:val="0"/>
    <w:pPr>
      <w:widowControl/>
      <w:spacing w:after="160" w:line="240" w:lineRule="exac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253">
    <w:name w:val="word"/>
    <w:basedOn w:val="119"/>
    <w:autoRedefine/>
    <w:semiHidden/>
    <w:qFormat/>
    <w:uiPriority w:val="0"/>
  </w:style>
  <w:style w:type="character" w:customStyle="1" w:styleId="254">
    <w:name w:val="trans"/>
    <w:basedOn w:val="119"/>
    <w:autoRedefine/>
    <w:semiHidden/>
    <w:qFormat/>
    <w:uiPriority w:val="0"/>
  </w:style>
  <w:style w:type="paragraph" w:customStyle="1" w:styleId="255">
    <w:name w:val="Char Char Char1 Char Char Char Char Char Char Char Char Char Char"/>
    <w:basedOn w:val="1"/>
    <w:autoRedefine/>
    <w:semiHidden/>
    <w:qFormat/>
    <w:uiPriority w:val="0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256">
    <w:name w:val="用例样式"/>
    <w:basedOn w:val="1"/>
    <w:autoRedefine/>
    <w:qFormat/>
    <w:uiPriority w:val="0"/>
    <w:pPr>
      <w:jc w:val="center"/>
    </w:pPr>
    <w:rPr>
      <w:rFonts w:eastAsia="黑体"/>
      <w:sz w:val="20"/>
    </w:rPr>
  </w:style>
  <w:style w:type="paragraph" w:customStyle="1" w:styleId="257">
    <w:name w:val="a样式"/>
    <w:basedOn w:val="1"/>
    <w:autoRedefine/>
    <w:semiHidden/>
    <w:qFormat/>
    <w:uiPriority w:val="0"/>
    <w:pPr>
      <w:jc w:val="center"/>
    </w:pPr>
    <w:rPr>
      <w:rFonts w:eastAsia="黑体"/>
      <w:sz w:val="20"/>
    </w:rPr>
  </w:style>
  <w:style w:type="paragraph" w:customStyle="1" w:styleId="258">
    <w:name w:val="aaaa"/>
    <w:basedOn w:val="1"/>
    <w:autoRedefine/>
    <w:semiHidden/>
    <w:qFormat/>
    <w:uiPriority w:val="0"/>
    <w:pPr>
      <w:jc w:val="center"/>
    </w:pPr>
    <w:rPr>
      <w:rFonts w:eastAsia="黑体"/>
      <w:bCs/>
      <w:color w:val="000000"/>
      <w:sz w:val="20"/>
    </w:rPr>
  </w:style>
  <w:style w:type="character" w:customStyle="1" w:styleId="259">
    <w:name w:val="Char Char51"/>
    <w:autoRedefine/>
    <w:semiHidden/>
    <w:qFormat/>
    <w:locked/>
    <w:uiPriority w:val="0"/>
    <w:rPr>
      <w:rFonts w:ascii="宋体" w:hAnsi="宋体" w:eastAsia="宋体"/>
      <w:kern w:val="2"/>
      <w:sz w:val="18"/>
      <w:szCs w:val="18"/>
      <w:lang w:val="en-US" w:eastAsia="zh-CN" w:bidi="ar-SA"/>
    </w:rPr>
  </w:style>
  <w:style w:type="character" w:customStyle="1" w:styleId="260">
    <w:name w:val="正文4 Char"/>
    <w:link w:val="261"/>
    <w:autoRedefine/>
    <w:qFormat/>
    <w:locked/>
    <w:uiPriority w:val="0"/>
    <w:rPr>
      <w:kern w:val="2"/>
      <w:sz w:val="24"/>
      <w:szCs w:val="21"/>
    </w:rPr>
  </w:style>
  <w:style w:type="paragraph" w:customStyle="1" w:styleId="261">
    <w:name w:val="正文4"/>
    <w:basedOn w:val="1"/>
    <w:link w:val="260"/>
    <w:autoRedefine/>
    <w:qFormat/>
    <w:uiPriority w:val="0"/>
    <w:pPr>
      <w:spacing w:line="360" w:lineRule="auto"/>
      <w:ind w:firstLine="200" w:firstLineChars="200"/>
    </w:pPr>
    <w:rPr>
      <w:sz w:val="24"/>
      <w:szCs w:val="21"/>
    </w:rPr>
  </w:style>
  <w:style w:type="character" w:customStyle="1" w:styleId="262">
    <w:name w:val="列表段落 字符"/>
    <w:link w:val="178"/>
    <w:autoRedefine/>
    <w:qFormat/>
    <w:uiPriority w:val="34"/>
    <w:rPr>
      <w:kern w:val="2"/>
      <w:sz w:val="21"/>
      <w:szCs w:val="24"/>
    </w:rPr>
  </w:style>
  <w:style w:type="character" w:customStyle="1" w:styleId="263">
    <w:name w:val="未处理的提及1"/>
    <w:autoRedefine/>
    <w:unhideWhenUsed/>
    <w:qFormat/>
    <w:uiPriority w:val="99"/>
    <w:rPr>
      <w:color w:val="605E5C"/>
      <w:shd w:val="clear" w:color="auto" w:fill="E1DFDD"/>
    </w:rPr>
  </w:style>
  <w:style w:type="paragraph" w:customStyle="1" w:styleId="264">
    <w:name w:val="段"/>
    <w:basedOn w:val="1"/>
    <w:autoRedefine/>
    <w:qFormat/>
    <w:uiPriority w:val="0"/>
    <w:pPr>
      <w:spacing w:line="360" w:lineRule="auto"/>
      <w:ind w:firstLine="200" w:firstLineChars="200"/>
    </w:pPr>
    <w:rPr>
      <w:rFonts w:ascii="Calibri" w:hAnsi="Calibri"/>
      <w:sz w:val="24"/>
    </w:rPr>
  </w:style>
  <w:style w:type="paragraph" w:customStyle="1" w:styleId="265">
    <w:name w:val="表格样式"/>
    <w:basedOn w:val="56"/>
    <w:autoRedefine/>
    <w:qFormat/>
    <w:uiPriority w:val="0"/>
    <w:pPr>
      <w:widowControl/>
      <w:spacing w:line="360" w:lineRule="exact"/>
      <w:ind w:left="0" w:firstLine="0" w:firstLineChars="0"/>
      <w:contextualSpacing/>
    </w:pPr>
    <w:rPr>
      <w:color w:val="3366FF"/>
      <w:kern w:val="0"/>
      <w:sz w:val="18"/>
      <w:szCs w:val="20"/>
    </w:rPr>
  </w:style>
  <w:style w:type="paragraph" w:customStyle="1" w:styleId="266">
    <w:name w:val="修订1"/>
    <w:autoRedefine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67">
    <w:name w:val="01正文"/>
    <w:basedOn w:val="1"/>
    <w:autoRedefine/>
    <w:qFormat/>
    <w:uiPriority w:val="0"/>
    <w:pPr>
      <w:spacing w:before="156" w:beforeLines="50" w:after="156" w:afterLines="50" w:line="360" w:lineRule="auto"/>
      <w:ind w:firstLine="480" w:firstLineChars="200"/>
    </w:pPr>
    <w:rPr>
      <w:rFonts w:ascii="宋体" w:hAnsi="宋体"/>
      <w:sz w:val="24"/>
      <w:szCs w:val="21"/>
    </w:rPr>
  </w:style>
  <w:style w:type="character" w:customStyle="1" w:styleId="268">
    <w:name w:val="font21"/>
    <w:basedOn w:val="119"/>
    <w:qFormat/>
    <w:uiPriority w:val="0"/>
    <w:rPr>
      <w:rFonts w:hint="default" w:ascii="Courier New" w:hAnsi="Courier New" w:cs="Courier New"/>
      <w:color w:val="080808"/>
      <w:sz w:val="19"/>
      <w:szCs w:val="19"/>
      <w:u w:val="none"/>
    </w:rPr>
  </w:style>
  <w:style w:type="character" w:customStyle="1" w:styleId="269">
    <w:name w:val="font31"/>
    <w:basedOn w:val="119"/>
    <w:qFormat/>
    <w:uiPriority w:val="0"/>
    <w:rPr>
      <w:rFonts w:hint="default" w:ascii="Courier New" w:hAnsi="Courier New" w:cs="Courier New"/>
      <w:color w:val="1750EB"/>
      <w:sz w:val="19"/>
      <w:szCs w:val="19"/>
      <w:u w:val="none"/>
    </w:rPr>
  </w:style>
  <w:style w:type="character" w:customStyle="1" w:styleId="270">
    <w:name w:val="font41"/>
    <w:basedOn w:val="119"/>
    <w:qFormat/>
    <w:uiPriority w:val="0"/>
    <w:rPr>
      <w:rFonts w:hint="default" w:ascii="Courier New" w:hAnsi="Courier New" w:cs="Courier New"/>
      <w:color w:val="1750EB"/>
      <w:sz w:val="19"/>
      <w:szCs w:val="19"/>
      <w:u w:val="none"/>
    </w:rPr>
  </w:style>
  <w:style w:type="character" w:customStyle="1" w:styleId="271">
    <w:name w:val="font61"/>
    <w:basedOn w:val="119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theme/theme1.xml" Type="http://schemas.openxmlformats.org/officeDocument/2006/relationships/theme"/><Relationship Id="rId8" Target="../customXml/item1.xml" Type="http://schemas.openxmlformats.org/officeDocument/2006/relationships/customXml"/><Relationship Id="rId9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hollysys</Company>
  <Pages>1</Pages>
  <Words>70</Words>
  <Characters>178</Characters>
  <Lines>56</Lines>
  <Paragraphs>15</Paragraphs>
  <TotalTime>2</TotalTime>
  <ScaleCrop>false</ScaleCrop>
  <LinksUpToDate>false</LinksUpToDate>
  <CharactersWithSpaces>180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2022-06-07T18:06:00Z</dcterms:created>
  <dc:creator>程婷婷</dc:creator>
  <cp:lastModifiedBy>Curiosity</cp:lastModifiedBy>
  <cp:lastPrinted>2011-02-13T07:21:00Z</cp:lastPrinted>
  <dcterms:modified xsi:type="dcterms:W3CDTF">2024-09-24T12:32:13Z</dcterms:modified>
  <cp:revision>230</cp:revision>
  <dc:title>技术文件_模板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件编号">
    <vt:lpwstr>A05-Q2-000201</vt:lpwstr>
  </property>
  <property fmtid="{D5CDD505-2E9C-101B-9397-08002B2CF9AE}" pid="3" name="版次号">
    <vt:lpwstr>A/00</vt:lpwstr>
  </property>
  <property fmtid="{D5CDD505-2E9C-101B-9397-08002B2CF9AE}" pid="4" name="发布日期">
    <vt:lpwstr>2005-09-30T00:00:00Z</vt:lpwstr>
  </property>
  <property fmtid="{D5CDD505-2E9C-101B-9397-08002B2CF9AE}" pid="5" name="序号">
    <vt:lpwstr>18</vt:lpwstr>
  </property>
  <property fmtid="{D5CDD505-2E9C-101B-9397-08002B2CF9AE}" pid="6" name="Server">
    <vt:lpwstr/>
  </property>
  <property fmtid="{D5CDD505-2E9C-101B-9397-08002B2CF9AE}" pid="7" name="KSOProductBuildVer">
    <vt:lpwstr>2052-12.1.0.18276</vt:lpwstr>
  </property>
  <property fmtid="{D5CDD505-2E9C-101B-9397-08002B2CF9AE}" pid="8" name="ICV">
    <vt:lpwstr>52B9E26A35FA8126AC0E046685D97C4D_43</vt:lpwstr>
  </property>
  <property fmtid="{D5CDD505-2E9C-101B-9397-08002B2CF9AE}" pid="9" name="5B77E7CEEC58BC6AFAE8886BEB80DBEB">
    <vt:lpwstr>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</vt:lpwstr>
  </property>
</Properties>
</file>