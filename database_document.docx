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A1A0A7C">
      <w:pPr>
        <w:widowControl/>
        <w:spacing w:before="156" w:beforeLines="50" w:after="156" w:afterLines="50" w:line="340" w:lineRule="atLeast"/>
        <w:rPr>
          <w:rFonts w:hint="eastAsia" w:ascii="楷体_GB2312" w:hAnsi="等线" w:eastAsia="楷体_GB2312"/>
          <w:b/>
          <w:sz w:val="52"/>
          <w:szCs w:val="16"/>
          <w:lang w:bidi="en-US"/>
        </w:rPr>
      </w:pPr>
    </w:p>
    <w:p w14:paraId="44110FE9">
      <w:pPr>
        <w:widowControl/>
        <w:spacing w:before="156" w:beforeLines="50" w:after="156" w:afterLines="50" w:line="340" w:lineRule="atLeast"/>
        <w:jc w:val="center"/>
        <w:rPr>
          <w:rFonts w:hint="eastAsia" w:ascii="楷体_GB2312" w:hAnsi="等线" w:eastAsia="楷体_GB2312"/>
          <w:b/>
          <w:sz w:val="52"/>
          <w:szCs w:val="16"/>
          <w:lang w:bidi="en-US"/>
        </w:rPr>
      </w:pPr>
    </w:p>
    <w:p w14:paraId="13F6752A">
      <w:pPr>
        <w:pStyle w:val="178"/>
        <w:keepNext/>
        <w:keepLines/>
        <w:numPr>
          <w:ilvl w:val="2"/>
          <w:numId w:val="12"/>
        </w:numPr>
        <w:tabs>
          <w:tab w:val="left" w:pos="432"/>
        </w:tabs>
        <w:wordWrap w:val="0"/>
        <w:spacing w:before="240" w:after="240" w:line="400" w:lineRule="exact"/>
        <w:ind w:firstLineChars="0"/>
        <w:outlineLvl w:val="2"/>
        <w:rPr>
          <w:b/>
          <w:bCs/>
          <w:kern w:val="44"/>
          <w:sz w:val="32"/>
          <w:szCs w:val="32"/>
        </w:rPr>
      </w:pPr>
      <w:r>
        <w:rPr>
          <w:rFonts w:hint="eastAsia"/>
          <w:b/>
          <w:bCs/>
          <w:kern w:val="44"/>
          <w:sz w:val="32"/>
          <w:szCs w:val="32"/>
        </w:rPr>
        <w:t>基础信息及系统管理模块</w:t>
      </w:r>
    </w:p>
    <w:p w14:paraId="70F99443">
      <w:pPr>
        <w:pStyle w:val="175"/>
        <w:ind w:firstLine="480"/>
      </w:pPr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rPr>
          <w:rFonts w:hint="eastAsia"/>
        </w:rPr>
        <w:t>、</w:t>
      </w:r>
      <w:r>
        <w:rPr>
          <w:rFonts w:hint="eastAsia" w:ascii="Hei" w:eastAsia="Hei"/>
        </w:rPr>
        <w:t>用户账户信息表</w:t>
      </w:r>
      <w:r>
        <w:rPr>
          <w:rFonts w:hint="eastAsia" w:ascii="Hei" w:eastAsia="Hei"/>
          <w:lang w:val="en-US" w:eastAsia="zh-CN"/>
        </w:rPr>
        <w:t xml:space="preserve"> </w:t>
      </w:r>
      <w:r>
        <w:rPr>
          <w:rFonts w:hint="eastAsia" w:ascii="Hei" w:eastAsia="Hei"/>
        </w:rPr>
        <w:t>users</w:t>
      </w:r>
    </w:p>
    <w:tbl>
      <w:tblPr>
        <w:tblStyle w:val="74"/>
        <w:tblpPr w:leftFromText="180" w:rightFromText="180" w:vertAnchor="text" w:horzAnchor="page" w:tblpX="1861" w:tblpY="463"/>
        <w:tblOverlap w:val="never"/>
        <w:tblW w:w="92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858"/>
        <w:gridCol w:w="845"/>
        <w:gridCol w:w="1862"/>
        <w:gridCol w:w="1388"/>
        <w:gridCol w:w="991"/>
        <w:gridCol w:w="876"/>
        <w:gridCol w:w="919"/>
        <w:gridCol w:w="786"/>
      </w:tblGrid>
      <w:tr w14:paraId="167971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 w14:paraId="31B9BD89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7667" w:type="dxa"/>
            <w:gridSpan w:val="7"/>
            <w:tcBorders>
              <w:left w:val="single" w:color="000000" w:sz="2" w:space="0"/>
              <w:bottom w:val="single" w:color="000000" w:sz="2" w:space="0"/>
            </w:tcBorders>
          </w:tcPr>
          <w:p w14:paraId="3DA8F986"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</w:rPr>
              <w:t>用户账户信息表</w:t>
            </w:r>
          </w:p>
        </w:tc>
      </w:tr>
      <w:tr w14:paraId="031E2D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D99C0C1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3E84AE44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63BDA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7D04680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逻辑主键 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4C2D7059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 w14:paraId="1CAFC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13F133A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所属表空间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2BD16F83"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mining</w:t>
            </w:r>
          </w:p>
        </w:tc>
      </w:tr>
      <w:tr w14:paraId="60AC21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F69C551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索引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37C376AA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74973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9"/>
            <w:tcBorders>
              <w:top w:val="single" w:color="000000" w:sz="2" w:space="0"/>
              <w:bottom w:val="single" w:color="000000" w:sz="2" w:space="0"/>
            </w:tcBorders>
          </w:tcPr>
          <w:p w14:paraId="467F28B5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  <w:lang w:val="zh-CN"/>
              </w:rPr>
              <w:t/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字段列表</w:t>
            </w:r>
          </w:p>
        </w:tc>
      </w:tr>
      <w:tr w14:paraId="6AFF8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77CFCEFA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7A44466D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284EBC4F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6F9AEE26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25AF24A3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4B1D4C5E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3E07931B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 w14:paraId="43A34E4C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 w14:paraId="033525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88962CD">
            <w:pPr>
              <w:widowControl/>
              <w:jc w:val="both"/>
              <w:textAlignment w:val="center"/>
            </w:pP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9A04F60">
            <w:pPr>
              <w:widowControl/>
              <w:jc w:val="both"/>
              <w:textAlignment w:val="center"/>
            </w:pPr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6120E36">
            <w:pPr>
              <w:widowControl/>
              <w:jc w:val="both"/>
              <w:textAlignment w:val="center"/>
            </w:pP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DB7FCAB">
            <w:pPr>
              <w:widowControl/>
              <w:jc w:val="both"/>
              <w:textAlignment w:val="center"/>
            </w:pP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664F7CD">
            <w:pPr>
              <w:widowControl/>
              <w:jc w:val="both"/>
              <w:textAlignment w:val="center"/>
            </w:pP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83387C">
            <w:pPr>
              <w:widowControl/>
              <w:jc w:val="both"/>
              <w:textAlignment w:val="center"/>
            </w:pP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71AABAF">
            <w:pPr>
              <w:widowControl/>
              <w:jc w:val="both"/>
              <w:textAlignment w:val="center"/>
            </w:pP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14:paraId="05395316">
            <w:pPr>
              <w:widowControl/>
              <w:jc w:val="both"/>
              <w:textAlignment w:val="center"/>
            </w:pPr>
          </w:p>
        </w:tc>
      </w:tr>
      <w:tr>
        <w:tc>
          <w:p>
            <w:r>
              <w:t>1</w:t>
            </w:r>
          </w:p>
        </w:tc>
        <w:tc>
          <w:p>
            <w:r>
              <w:t>用户唯一标识ID</w:t>
            </w:r>
          </w:p>
        </w:tc>
        <w:tc>
          <w:p>
            <w:r>
              <w:t>user_id</w:t>
            </w:r>
          </w:p>
        </w:tc>
        <w:tc>
          <w:p>
            <w:r>
              <w:t>SERIAL(10)</w:t>
            </w:r>
          </w:p>
        </w:tc>
        <w:tc>
          <w:p>
            <w:r>
              <w:t>10</w:t>
            </w:r>
          </w:p>
        </w:tc>
        <w:tc>
          <w:p>
            <w:r>
              <w:t>是</w:t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用户电子邮箱地址</w:t>
            </w:r>
          </w:p>
        </w:tc>
        <w:tc>
          <w:p>
            <w:r>
              <w:t>email</w:t>
            </w:r>
          </w:p>
        </w:tc>
        <w:tc>
          <w:p>
            <w:r>
              <w:t>VARCHAR(255)</w:t>
            </w:r>
          </w:p>
        </w:tc>
        <w:tc>
          <w:p>
            <w:r>
              <w:t>255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密码哈希值</w:t>
            </w:r>
          </w:p>
        </w:tc>
        <w:tc>
          <w:p>
            <w:r>
              <w:t>password_hash</w:t>
            </w:r>
          </w:p>
        </w:tc>
        <w:tc>
          <w:p>
            <w:r>
              <w:t>VARCHAR(128)</w:t>
            </w:r>
          </w:p>
        </w:tc>
        <w:tc>
          <w:p>
            <w:r>
              <w:t>128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用户名</w:t>
            </w:r>
          </w:p>
        </w:tc>
        <w:tc>
          <w:p>
            <w:r>
              <w:t>first_name</w:t>
            </w:r>
          </w:p>
        </w:tc>
        <w:tc>
          <w:p>
            <w:r>
              <w:t>VARCHAR(50)</w:t>
            </w:r>
          </w:p>
        </w:tc>
        <w:tc>
          <w:p>
            <w:r>
              <w:t>50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用户姓</w:t>
            </w:r>
          </w:p>
        </w:tc>
        <w:tc>
          <w:p>
            <w:r>
              <w:t>last_name</w:t>
            </w:r>
          </w:p>
        </w:tc>
        <w:tc>
          <w:p>
            <w:r>
              <w:t>VARCHAR(50)</w:t>
            </w:r>
          </w:p>
        </w:tc>
        <w:tc>
          <w:p>
            <w:r>
              <w:t>50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账户是否激活</w:t>
            </w:r>
          </w:p>
        </w:tc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创建时间</w:t>
            </w:r>
          </w:p>
        </w:tc>
        <w:tc>
          <w:p>
            <w:r>
              <w:t>created_at</w:t>
            </w:r>
          </w:p>
        </w:tc>
        <w:tc>
          <w:p>
            <w:r>
              <w:t>TIMESTAMP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更新时间</w:t>
            </w:r>
          </w:p>
        </w:tc>
        <w:tc>
          <w:p>
            <w:r>
              <w:t>updated_at</w:t>
            </w:r>
          </w:p>
        </w:tc>
        <w:tc>
          <w:p>
            <w:r>
              <w:t>TIMESTAMP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</w:tbl>
    <w:p w14:paraId="00041526"/>
    <w:p w14:paraId="70F99443">
      <w:pPr>
        <w:pStyle w:val="175"/>
        <w:ind w:firstLine="480"/>
      </w:pP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</w:rPr>
        <w:t>、</w:t>
      </w:r>
      <w:r>
        <w:rPr>
          <w:rFonts w:hint="eastAsia" w:ascii="Hei" w:eastAsia="Hei"/>
        </w:rPr>
        <w:t>商品信息表</w:t>
      </w:r>
      <w:r>
        <w:rPr>
          <w:rFonts w:hint="eastAsia" w:ascii="Hei" w:eastAsia="Hei"/>
          <w:lang w:val="en-US" w:eastAsia="zh-CN"/>
        </w:rPr>
        <w:t xml:space="preserve"> </w:t>
      </w:r>
      <w:r>
        <w:rPr>
          <w:rFonts w:hint="eastAsia" w:ascii="Hei" w:eastAsia="Hei"/>
        </w:rPr>
        <w:t>products</w:t>
      </w:r>
    </w:p>
    <w:tbl>
      <w:tblPr>
        <w:tblStyle w:val="74"/>
        <w:tblpPr w:leftFromText="180" w:rightFromText="180" w:vertAnchor="text" w:horzAnchor="page" w:tblpX="1861" w:tblpY="463"/>
        <w:tblOverlap w:val="never"/>
        <w:tblW w:w="92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858"/>
        <w:gridCol w:w="845"/>
        <w:gridCol w:w="1862"/>
        <w:gridCol w:w="1388"/>
        <w:gridCol w:w="991"/>
        <w:gridCol w:w="876"/>
        <w:gridCol w:w="919"/>
        <w:gridCol w:w="786"/>
      </w:tblGrid>
      <w:tr w14:paraId="167971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 w14:paraId="31B9BD89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7667" w:type="dxa"/>
            <w:gridSpan w:val="7"/>
            <w:tcBorders>
              <w:left w:val="single" w:color="000000" w:sz="2" w:space="0"/>
              <w:bottom w:val="single" w:color="000000" w:sz="2" w:space="0"/>
            </w:tcBorders>
          </w:tcPr>
          <w:p w14:paraId="3DA8F986"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</w:rPr>
              <w:t>商品信息表</w:t>
            </w:r>
          </w:p>
        </w:tc>
      </w:tr>
      <w:tr w14:paraId="031E2D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D99C0C1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3E84AE44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63BDA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7D04680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逻辑主键 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4C2D7059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 w14:paraId="1CAFC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13F133A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所属表空间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2BD16F83"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mining</w:t>
            </w:r>
          </w:p>
        </w:tc>
      </w:tr>
      <w:tr w14:paraId="60AC21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F69C551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索引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37C376AA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74973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9"/>
            <w:tcBorders>
              <w:top w:val="single" w:color="000000" w:sz="2" w:space="0"/>
              <w:bottom w:val="single" w:color="000000" w:sz="2" w:space="0"/>
            </w:tcBorders>
          </w:tcPr>
          <w:p w14:paraId="467F28B5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  <w:lang w:val="zh-CN"/>
              </w:rPr>
              <w:t/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字段列表</w:t>
            </w:r>
          </w:p>
        </w:tc>
      </w:tr>
      <w:tr w14:paraId="6AFF8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77CFCEFA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7A44466D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284EBC4F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6F9AEE26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25AF24A3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4B1D4C5E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3E07931B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 w14:paraId="43A34E4C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 w14:paraId="033525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88962CD">
            <w:pPr>
              <w:widowControl/>
              <w:jc w:val="both"/>
              <w:textAlignment w:val="center"/>
            </w:pP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9A04F60">
            <w:pPr>
              <w:widowControl/>
              <w:jc w:val="both"/>
              <w:textAlignment w:val="center"/>
            </w:pPr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6120E36">
            <w:pPr>
              <w:widowControl/>
              <w:jc w:val="both"/>
              <w:textAlignment w:val="center"/>
            </w:pP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DB7FCAB">
            <w:pPr>
              <w:widowControl/>
              <w:jc w:val="both"/>
              <w:textAlignment w:val="center"/>
            </w:pP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664F7CD">
            <w:pPr>
              <w:widowControl/>
              <w:jc w:val="both"/>
              <w:textAlignment w:val="center"/>
            </w:pP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83387C">
            <w:pPr>
              <w:widowControl/>
              <w:jc w:val="both"/>
              <w:textAlignment w:val="center"/>
            </w:pP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71AABAF">
            <w:pPr>
              <w:widowControl/>
              <w:jc w:val="both"/>
              <w:textAlignment w:val="center"/>
            </w:pP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14:paraId="05395316">
            <w:pPr>
              <w:widowControl/>
              <w:jc w:val="both"/>
              <w:textAlignment w:val="center"/>
            </w:pPr>
          </w:p>
        </w:tc>
      </w:tr>
      <w:tr>
        <w:tc>
          <w:p>
            <w:r>
              <w:t>1</w:t>
            </w:r>
          </w:p>
        </w:tc>
        <w:tc>
          <w:p>
            <w:r>
              <w:t>商品唯一标识ID</w:t>
            </w:r>
          </w:p>
        </w:tc>
        <w:tc>
          <w:p>
            <w:r>
              <w:t>product_id</w:t>
            </w:r>
          </w:p>
        </w:tc>
        <w:tc>
          <w:p>
            <w:r>
              <w:t>SERIAL(10)</w:t>
            </w:r>
          </w:p>
        </w:tc>
        <w:tc>
          <w:p>
            <w:r>
              <w:t>10</w:t>
            </w:r>
          </w:p>
        </w:tc>
        <w:tc>
          <w:p>
            <w:r>
              <w:t>是</w:t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商品库存单位编号</w:t>
            </w:r>
          </w:p>
        </w:tc>
        <w:tc>
          <w:p>
            <w:r>
              <w:t>sku</w:t>
            </w:r>
          </w:p>
        </w:tc>
        <w:tc>
          <w:p>
            <w:r>
              <w:t>VARCHAR(50)</w:t>
            </w:r>
          </w:p>
        </w:tc>
        <w:tc>
          <w:p>
            <w:r>
              <w:t>50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商品名称</w:t>
            </w:r>
          </w:p>
        </w:tc>
        <w:tc>
          <w:p>
            <w:r>
              <w:t>name</w:t>
            </w:r>
          </w:p>
        </w:tc>
        <w:tc>
          <w:p>
            <w:r>
              <w:t>VARCHAR(255)</w:t>
            </w:r>
          </w:p>
        </w:tc>
        <w:tc>
          <w:p>
            <w:r>
              <w:t>255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商品描述</w:t>
            </w:r>
          </w:p>
        </w:tc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商品价格</w:t>
            </w:r>
          </w:p>
        </w:tc>
        <w:tc>
          <w:p>
            <w:r>
              <w:t>price</w:t>
            </w:r>
          </w:p>
        </w:tc>
        <w:tc>
          <w:p>
            <w:r>
              <w:t>DECIMAL(10,2)</w:t>
            </w:r>
          </w:p>
        </w:tc>
        <w:tc>
          <w:p>
            <w:r>
              <w:t>10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商品分类ID</w:t>
            </w:r>
          </w:p>
        </w:tc>
        <w:tc>
          <w:p>
            <w:r>
              <w:t>category_id</w:t>
            </w:r>
          </w:p>
        </w:tc>
        <w:tc>
          <w:p>
            <w:r>
              <w:t>INTEGER(10)</w:t>
            </w:r>
          </w:p>
        </w:tc>
        <w:tc>
          <w:p>
            <w:r>
              <w:t>10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>categories.category_id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库存数量</w:t>
            </w:r>
          </w:p>
        </w:tc>
        <w:tc>
          <w:p>
            <w:r>
              <w:t>stock_quantity</w:t>
            </w:r>
          </w:p>
        </w:tc>
        <w:tc>
          <w:p>
            <w:r>
              <w:t>INTEGER(10)</w:t>
            </w:r>
          </w:p>
        </w:tc>
        <w:tc>
          <w:p>
            <w:r>
              <w:t>10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创建时间</w:t>
            </w:r>
          </w:p>
        </w:tc>
        <w:tc>
          <w:p>
            <w:r>
              <w:t>created_at</w:t>
            </w:r>
          </w:p>
        </w:tc>
        <w:tc>
          <w:p>
            <w:r>
              <w:t>TIMESTAMP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更新时间</w:t>
            </w:r>
          </w:p>
        </w:tc>
        <w:tc>
          <w:p>
            <w:r>
              <w:t>updated_at</w:t>
            </w:r>
          </w:p>
        </w:tc>
        <w:tc>
          <w:p>
            <w:r>
              <w:t>TIMESTAMP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</w:tbl>
    <w:p w14:paraId="00041526"/>
    <w:p w14:paraId="70F99443">
      <w:pPr>
        <w:pStyle w:val="175"/>
        <w:ind w:firstLine="480"/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</w:rPr>
        <w:t>、</w:t>
      </w:r>
      <w:r>
        <w:rPr>
          <w:rFonts w:hint="eastAsia" w:ascii="Hei" w:eastAsia="Hei"/>
        </w:rPr>
        <w:t>商品分类表</w:t>
      </w:r>
      <w:r>
        <w:rPr>
          <w:rFonts w:hint="eastAsia" w:ascii="Hei" w:eastAsia="Hei"/>
          <w:lang w:val="en-US" w:eastAsia="zh-CN"/>
        </w:rPr>
        <w:t xml:space="preserve"> </w:t>
      </w:r>
      <w:r>
        <w:rPr>
          <w:rFonts w:hint="eastAsia" w:ascii="Hei" w:eastAsia="Hei"/>
        </w:rPr>
        <w:t>categories</w:t>
      </w:r>
    </w:p>
    <w:tbl>
      <w:tblPr>
        <w:tblStyle w:val="74"/>
        <w:tblpPr w:leftFromText="180" w:rightFromText="180" w:vertAnchor="text" w:horzAnchor="page" w:tblpX="1861" w:tblpY="463"/>
        <w:tblOverlap w:val="never"/>
        <w:tblW w:w="92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858"/>
        <w:gridCol w:w="845"/>
        <w:gridCol w:w="1862"/>
        <w:gridCol w:w="1388"/>
        <w:gridCol w:w="991"/>
        <w:gridCol w:w="876"/>
        <w:gridCol w:w="919"/>
        <w:gridCol w:w="786"/>
      </w:tblGrid>
      <w:tr w14:paraId="167971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 w14:paraId="31B9BD89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7667" w:type="dxa"/>
            <w:gridSpan w:val="7"/>
            <w:tcBorders>
              <w:left w:val="single" w:color="000000" w:sz="2" w:space="0"/>
              <w:bottom w:val="single" w:color="000000" w:sz="2" w:space="0"/>
            </w:tcBorders>
          </w:tcPr>
          <w:p w14:paraId="3DA8F986"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</w:rPr>
              <w:t>商品分类表</w:t>
            </w:r>
          </w:p>
        </w:tc>
      </w:tr>
      <w:tr w14:paraId="031E2D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D99C0C1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3E84AE44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63BDA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7D04680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逻辑主键 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4C2D7059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 w14:paraId="1CAFC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13F133A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所属表空间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2BD16F83"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mining</w:t>
            </w:r>
          </w:p>
        </w:tc>
      </w:tr>
      <w:tr w14:paraId="60AC21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F69C551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索引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37C376AA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74973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9"/>
            <w:tcBorders>
              <w:top w:val="single" w:color="000000" w:sz="2" w:space="0"/>
              <w:bottom w:val="single" w:color="000000" w:sz="2" w:space="0"/>
            </w:tcBorders>
          </w:tcPr>
          <w:p w14:paraId="467F28B5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  <w:lang w:val="zh-CN"/>
              </w:rPr>
              <w:t/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字段列表</w:t>
            </w:r>
          </w:p>
        </w:tc>
      </w:tr>
      <w:tr w14:paraId="6AFF8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77CFCEFA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7A44466D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284EBC4F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6F9AEE26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25AF24A3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4B1D4C5E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3E07931B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 w14:paraId="43A34E4C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 w14:paraId="033525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88962CD">
            <w:pPr>
              <w:widowControl/>
              <w:jc w:val="both"/>
              <w:textAlignment w:val="center"/>
            </w:pP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9A04F60">
            <w:pPr>
              <w:widowControl/>
              <w:jc w:val="both"/>
              <w:textAlignment w:val="center"/>
            </w:pPr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6120E36">
            <w:pPr>
              <w:widowControl/>
              <w:jc w:val="both"/>
              <w:textAlignment w:val="center"/>
            </w:pP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DB7FCAB">
            <w:pPr>
              <w:widowControl/>
              <w:jc w:val="both"/>
              <w:textAlignment w:val="center"/>
            </w:pP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664F7CD">
            <w:pPr>
              <w:widowControl/>
              <w:jc w:val="both"/>
              <w:textAlignment w:val="center"/>
            </w:pP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83387C">
            <w:pPr>
              <w:widowControl/>
              <w:jc w:val="both"/>
              <w:textAlignment w:val="center"/>
            </w:pP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71AABAF">
            <w:pPr>
              <w:widowControl/>
              <w:jc w:val="both"/>
              <w:textAlignment w:val="center"/>
            </w:pP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14:paraId="05395316">
            <w:pPr>
              <w:widowControl/>
              <w:jc w:val="both"/>
              <w:textAlignment w:val="center"/>
            </w:pPr>
          </w:p>
        </w:tc>
      </w:tr>
      <w:tr>
        <w:tc>
          <w:p>
            <w:r>
              <w:t>1</w:t>
            </w:r>
          </w:p>
        </w:tc>
        <w:tc>
          <w:p>
            <w:r>
              <w:t>分类唯一标识ID</w:t>
            </w:r>
          </w:p>
        </w:tc>
        <w:tc>
          <w:p>
            <w:r>
              <w:t>category_id</w:t>
            </w:r>
          </w:p>
        </w:tc>
        <w:tc>
          <w:p>
            <w:r>
              <w:t>SERIAL(10)</w:t>
            </w:r>
          </w:p>
        </w:tc>
        <w:tc>
          <w:p>
            <w:r>
              <w:t>10</w:t>
            </w:r>
          </w:p>
        </w:tc>
        <w:tc>
          <w:p>
            <w:r>
              <w:t>是</w:t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分类名称</w:t>
            </w:r>
          </w:p>
        </w:tc>
        <w:tc>
          <w:p>
            <w:r>
              <w:t>name</w:t>
            </w:r>
          </w:p>
        </w:tc>
        <w:tc>
          <w:p>
            <w:r>
              <w:t>VARCHAR(100)</w:t>
            </w:r>
          </w:p>
        </w:tc>
        <w:tc>
          <w:p>
            <w:r>
              <w:t>100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分类描述</w:t>
            </w:r>
          </w:p>
        </w:tc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父分类ID</w:t>
            </w:r>
          </w:p>
        </w:tc>
        <w:tc>
          <w:p>
            <w:r>
              <w:t>parent_id</w:t>
            </w:r>
          </w:p>
        </w:tc>
        <w:tc>
          <w:p>
            <w:r>
              <w:t>INTEGER(10)</w:t>
            </w:r>
          </w:p>
        </w:tc>
        <w:tc>
          <w:p>
            <w:r>
              <w:t>10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categories.category_id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创建时间</w:t>
            </w:r>
          </w:p>
        </w:tc>
        <w:tc>
          <w:p>
            <w:r>
              <w:t>created_at</w:t>
            </w:r>
          </w:p>
        </w:tc>
        <w:tc>
          <w:p>
            <w:r>
              <w:t>TIMESTAMP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更新时间</w:t>
            </w:r>
          </w:p>
        </w:tc>
        <w:tc>
          <w:p>
            <w:r>
              <w:t>updated_at</w:t>
            </w:r>
          </w:p>
        </w:tc>
        <w:tc>
          <w:p>
            <w:r>
              <w:t>TIMESTAMP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</w:tbl>
    <w:p w14:paraId="00041526"/>
    <w:p w14:paraId="70F99443">
      <w:pPr>
        <w:pStyle w:val="175"/>
        <w:ind w:firstLine="480"/>
      </w:pP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eastAsia"/>
        </w:rPr>
        <w:t>、</w:t>
      </w:r>
      <w:r>
        <w:rPr>
          <w:rFonts w:hint="eastAsia" w:ascii="Hei" w:eastAsia="Hei"/>
        </w:rPr>
        <w:t>订单信息表</w:t>
      </w:r>
      <w:r>
        <w:rPr>
          <w:rFonts w:hint="eastAsia" w:ascii="Hei" w:eastAsia="Hei"/>
          <w:lang w:val="en-US" w:eastAsia="zh-CN"/>
        </w:rPr>
        <w:t xml:space="preserve"> </w:t>
      </w:r>
      <w:r>
        <w:rPr>
          <w:rFonts w:hint="eastAsia" w:ascii="Hei" w:eastAsia="Hei"/>
        </w:rPr>
        <w:t>orders</w:t>
      </w:r>
    </w:p>
    <w:tbl>
      <w:tblPr>
        <w:tblStyle w:val="74"/>
        <w:tblpPr w:leftFromText="180" w:rightFromText="180" w:vertAnchor="text" w:horzAnchor="page" w:tblpX="1861" w:tblpY="463"/>
        <w:tblOverlap w:val="never"/>
        <w:tblW w:w="92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858"/>
        <w:gridCol w:w="845"/>
        <w:gridCol w:w="1862"/>
        <w:gridCol w:w="1388"/>
        <w:gridCol w:w="991"/>
        <w:gridCol w:w="876"/>
        <w:gridCol w:w="919"/>
        <w:gridCol w:w="786"/>
      </w:tblGrid>
      <w:tr w14:paraId="167971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 w14:paraId="31B9BD89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7667" w:type="dxa"/>
            <w:gridSpan w:val="7"/>
            <w:tcBorders>
              <w:left w:val="single" w:color="000000" w:sz="2" w:space="0"/>
              <w:bottom w:val="single" w:color="000000" w:sz="2" w:space="0"/>
            </w:tcBorders>
          </w:tcPr>
          <w:p w14:paraId="3DA8F986"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</w:rPr>
              <w:t>订单信息表</w:t>
            </w:r>
          </w:p>
        </w:tc>
      </w:tr>
      <w:tr w14:paraId="031E2D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D99C0C1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3E84AE44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63BDA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7D04680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逻辑主键 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4C2D7059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 w14:paraId="1CAFC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13F133A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所属表空间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2BD16F83"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mining</w:t>
            </w:r>
          </w:p>
        </w:tc>
      </w:tr>
      <w:tr w14:paraId="60AC21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F69C551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索引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37C376AA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74973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9"/>
            <w:tcBorders>
              <w:top w:val="single" w:color="000000" w:sz="2" w:space="0"/>
              <w:bottom w:val="single" w:color="000000" w:sz="2" w:space="0"/>
            </w:tcBorders>
          </w:tcPr>
          <w:p w14:paraId="467F28B5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  <w:lang w:val="zh-CN"/>
              </w:rPr>
              <w:t/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字段列表</w:t>
            </w:r>
          </w:p>
        </w:tc>
      </w:tr>
      <w:tr w14:paraId="6AFF8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77CFCEFA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7A44466D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284EBC4F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6F9AEE26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25AF24A3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4B1D4C5E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3E07931B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 w14:paraId="43A34E4C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 w14:paraId="033525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88962CD">
            <w:pPr>
              <w:widowControl/>
              <w:jc w:val="both"/>
              <w:textAlignment w:val="center"/>
            </w:pP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9A04F60">
            <w:pPr>
              <w:widowControl/>
              <w:jc w:val="both"/>
              <w:textAlignment w:val="center"/>
            </w:pPr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6120E36">
            <w:pPr>
              <w:widowControl/>
              <w:jc w:val="both"/>
              <w:textAlignment w:val="center"/>
            </w:pP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DB7FCAB">
            <w:pPr>
              <w:widowControl/>
              <w:jc w:val="both"/>
              <w:textAlignment w:val="center"/>
            </w:pP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664F7CD">
            <w:pPr>
              <w:widowControl/>
              <w:jc w:val="both"/>
              <w:textAlignment w:val="center"/>
            </w:pP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83387C">
            <w:pPr>
              <w:widowControl/>
              <w:jc w:val="both"/>
              <w:textAlignment w:val="center"/>
            </w:pP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71AABAF">
            <w:pPr>
              <w:widowControl/>
              <w:jc w:val="both"/>
              <w:textAlignment w:val="center"/>
            </w:pP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14:paraId="05395316">
            <w:pPr>
              <w:widowControl/>
              <w:jc w:val="both"/>
              <w:textAlignment w:val="center"/>
            </w:pPr>
          </w:p>
        </w:tc>
      </w:tr>
      <w:tr>
        <w:tc>
          <w:p>
            <w:r>
              <w:t>1</w:t>
            </w:r>
          </w:p>
        </w:tc>
        <w:tc>
          <w:p>
            <w:r>
              <w:t>订单唯一标识ID</w:t>
            </w:r>
          </w:p>
        </w:tc>
        <w:tc>
          <w:p>
            <w:r>
              <w:t>order_id</w:t>
            </w:r>
          </w:p>
        </w:tc>
        <w:tc>
          <w:p>
            <w:r>
              <w:t>SERIAL(10)</w:t>
            </w:r>
          </w:p>
        </w:tc>
        <w:tc>
          <w:p>
            <w:r>
              <w:t>10</w:t>
            </w:r>
          </w:p>
        </w:tc>
        <w:tc>
          <w:p>
            <w:r>
              <w:t>是</w:t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订单编号</w:t>
            </w:r>
          </w:p>
        </w:tc>
        <w:tc>
          <w:p>
            <w:r>
              <w:t>order_number</w:t>
            </w:r>
          </w:p>
        </w:tc>
        <w:tc>
          <w:p>
            <w:r>
              <w:t>VARCHAR(50)</w:t>
            </w:r>
          </w:p>
        </w:tc>
        <w:tc>
          <w:p>
            <w:r>
              <w:t>50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下单用户ID</w:t>
            </w:r>
          </w:p>
        </w:tc>
        <w:tc>
          <w:p>
            <w:r>
              <w:t>user_id</w:t>
            </w:r>
          </w:p>
        </w:tc>
        <w:tc>
          <w:p>
            <w:r>
              <w:t>INTEGER(10)</w:t>
            </w:r>
          </w:p>
        </w:tc>
        <w:tc>
          <w:p>
            <w:r>
              <w:t>10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>users.user_id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订单状态</w:t>
            </w:r>
          </w:p>
        </w:tc>
        <w:tc>
          <w:p>
            <w:r>
              <w:t>status</w:t>
            </w:r>
          </w:p>
        </w:tc>
        <w:tc>
          <w:p>
            <w:r>
              <w:t>VARCHAR(20)</w:t>
            </w:r>
          </w:p>
        </w:tc>
        <w:tc>
          <w:p>
            <w:r>
              <w:t>20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订单总金额</w:t>
            </w:r>
          </w:p>
        </w:tc>
        <w:tc>
          <w:p>
            <w:r>
              <w:t>total_amount</w:t>
            </w:r>
          </w:p>
        </w:tc>
        <w:tc>
          <w:p>
            <w:r>
              <w:t>DECIMAL(10,2)</w:t>
            </w:r>
          </w:p>
        </w:tc>
        <w:tc>
          <w:p>
            <w:r>
              <w:t>10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收货地址</w:t>
            </w:r>
          </w:p>
        </w:tc>
        <w:tc>
          <w:p>
            <w:r>
              <w:t>shipping_address</w:t>
            </w:r>
          </w:p>
        </w:tc>
        <w:tc>
          <w:p>
            <w:r>
              <w:t>TEXT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支付方式</w:t>
            </w:r>
          </w:p>
        </w:tc>
        <w:tc>
          <w:p>
            <w:r>
              <w:t>payment_method</w:t>
            </w:r>
          </w:p>
        </w:tc>
        <w:tc>
          <w:p>
            <w:r>
              <w:t>VARCHAR(50)</w:t>
            </w:r>
          </w:p>
        </w:tc>
        <w:tc>
          <w:p>
            <w:r>
              <w:t>50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创建时间</w:t>
            </w:r>
          </w:p>
        </w:tc>
        <w:tc>
          <w:p>
            <w:r>
              <w:t>created_at</w:t>
            </w:r>
          </w:p>
        </w:tc>
        <w:tc>
          <w:p>
            <w:r>
              <w:t>TIMESTAMP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更新时间</w:t>
            </w:r>
          </w:p>
        </w:tc>
        <w:tc>
          <w:p>
            <w:r>
              <w:t>updated_at</w:t>
            </w:r>
          </w:p>
        </w:tc>
        <w:tc>
          <w:p>
            <w:r>
              <w:t>TIMESTAMP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</w:tbl>
    <w:p w14:paraId="00041526"/>
    <w:p w14:paraId="70F99443">
      <w:pPr>
        <w:pStyle w:val="175"/>
        <w:ind w:firstLine="480"/>
      </w:pP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</w:rPr>
        <w:t>、</w:t>
      </w:r>
      <w:r>
        <w:rPr>
          <w:rFonts w:hint="eastAsia" w:ascii="Hei" w:eastAsia="Hei"/>
        </w:rPr>
        <w:t>订单商品明细表</w:t>
      </w:r>
      <w:r>
        <w:rPr>
          <w:rFonts w:hint="eastAsia" w:ascii="Hei" w:eastAsia="Hei"/>
          <w:lang w:val="en-US" w:eastAsia="zh-CN"/>
        </w:rPr>
        <w:t xml:space="preserve"> </w:t>
      </w:r>
      <w:r>
        <w:rPr>
          <w:rFonts w:hint="eastAsia" w:ascii="Hei" w:eastAsia="Hei"/>
        </w:rPr>
        <w:t>order_items</w:t>
      </w:r>
    </w:p>
    <w:tbl>
      <w:tblPr>
        <w:tblStyle w:val="74"/>
        <w:tblpPr w:leftFromText="180" w:rightFromText="180" w:vertAnchor="text" w:horzAnchor="page" w:tblpX="1861" w:tblpY="463"/>
        <w:tblOverlap w:val="never"/>
        <w:tblW w:w="92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858"/>
        <w:gridCol w:w="845"/>
        <w:gridCol w:w="1862"/>
        <w:gridCol w:w="1388"/>
        <w:gridCol w:w="991"/>
        <w:gridCol w:w="876"/>
        <w:gridCol w:w="919"/>
        <w:gridCol w:w="786"/>
      </w:tblGrid>
      <w:tr w14:paraId="167971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 w14:paraId="31B9BD89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7667" w:type="dxa"/>
            <w:gridSpan w:val="7"/>
            <w:tcBorders>
              <w:left w:val="single" w:color="000000" w:sz="2" w:space="0"/>
              <w:bottom w:val="single" w:color="000000" w:sz="2" w:space="0"/>
            </w:tcBorders>
          </w:tcPr>
          <w:p w14:paraId="3DA8F986"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</w:rPr>
              <w:t>订单商品明细表</w:t>
            </w:r>
          </w:p>
        </w:tc>
      </w:tr>
      <w:tr w14:paraId="031E2D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D99C0C1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3E84AE44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63BDA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7D04680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逻辑主键 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4C2D7059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 w14:paraId="1CAFC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13F133A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所属表空间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2BD16F83"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mining</w:t>
            </w:r>
          </w:p>
        </w:tc>
      </w:tr>
      <w:tr w14:paraId="60AC21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F69C551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索引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37C376AA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74973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9"/>
            <w:tcBorders>
              <w:top w:val="single" w:color="000000" w:sz="2" w:space="0"/>
              <w:bottom w:val="single" w:color="000000" w:sz="2" w:space="0"/>
            </w:tcBorders>
          </w:tcPr>
          <w:p w14:paraId="467F28B5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  <w:lang w:val="zh-CN"/>
              </w:rPr>
              <w:t/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字段列表</w:t>
            </w:r>
          </w:p>
        </w:tc>
      </w:tr>
      <w:tr w14:paraId="6AFF8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77CFCEFA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7A44466D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284EBC4F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6F9AEE26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25AF24A3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4B1D4C5E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3E07931B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 w14:paraId="43A34E4C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 w14:paraId="033525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88962CD">
            <w:pPr>
              <w:widowControl/>
              <w:jc w:val="both"/>
              <w:textAlignment w:val="center"/>
            </w:pP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9A04F60">
            <w:pPr>
              <w:widowControl/>
              <w:jc w:val="both"/>
              <w:textAlignment w:val="center"/>
            </w:pPr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6120E36">
            <w:pPr>
              <w:widowControl/>
              <w:jc w:val="both"/>
              <w:textAlignment w:val="center"/>
            </w:pP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DB7FCAB">
            <w:pPr>
              <w:widowControl/>
              <w:jc w:val="both"/>
              <w:textAlignment w:val="center"/>
            </w:pP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664F7CD">
            <w:pPr>
              <w:widowControl/>
              <w:jc w:val="both"/>
              <w:textAlignment w:val="center"/>
            </w:pP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83387C">
            <w:pPr>
              <w:widowControl/>
              <w:jc w:val="both"/>
              <w:textAlignment w:val="center"/>
            </w:pP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71AABAF">
            <w:pPr>
              <w:widowControl/>
              <w:jc w:val="both"/>
              <w:textAlignment w:val="center"/>
            </w:pP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14:paraId="05395316">
            <w:pPr>
              <w:widowControl/>
              <w:jc w:val="both"/>
              <w:textAlignment w:val="center"/>
            </w:pPr>
          </w:p>
        </w:tc>
      </w:tr>
      <w:tr>
        <w:tc>
          <w:p>
            <w:r>
              <w:t>1</w:t>
            </w:r>
          </w:p>
        </w:tc>
        <w:tc>
          <w:p>
            <w:r>
              <w:t>订单项唯一标识ID</w:t>
            </w:r>
          </w:p>
        </w:tc>
        <w:tc>
          <w:p>
            <w:r>
              <w:t>order_item_id</w:t>
            </w:r>
          </w:p>
        </w:tc>
        <w:tc>
          <w:p>
            <w:r>
              <w:t>SERIAL(10)</w:t>
            </w:r>
          </w:p>
        </w:tc>
        <w:tc>
          <w:p>
            <w:r>
              <w:t>10</w:t>
            </w:r>
          </w:p>
        </w:tc>
        <w:tc>
          <w:p>
            <w:r>
              <w:t>是</w:t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所属订单ID</w:t>
            </w:r>
          </w:p>
        </w:tc>
        <w:tc>
          <w:p>
            <w:r>
              <w:t>order_id</w:t>
            </w:r>
          </w:p>
        </w:tc>
        <w:tc>
          <w:p>
            <w:r>
              <w:t>INTEGER(10)</w:t>
            </w:r>
          </w:p>
        </w:tc>
        <w:tc>
          <w:p>
            <w:r>
              <w:t>10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>orders.order_id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商品ID</w:t>
            </w:r>
          </w:p>
        </w:tc>
        <w:tc>
          <w:p>
            <w:r>
              <w:t>product_id</w:t>
            </w:r>
          </w:p>
        </w:tc>
        <w:tc>
          <w:p>
            <w:r>
              <w:t>INTEGER(10)</w:t>
            </w:r>
          </w:p>
        </w:tc>
        <w:tc>
          <w:p>
            <w:r>
              <w:t>10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>products.product_id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购买数量</w:t>
            </w:r>
          </w:p>
        </w:tc>
        <w:tc>
          <w:p>
            <w:r>
              <w:t>quantity</w:t>
            </w:r>
          </w:p>
        </w:tc>
        <w:tc>
          <w:p>
            <w:r>
              <w:t>INTEGER(10)</w:t>
            </w:r>
          </w:p>
        </w:tc>
        <w:tc>
          <w:p>
            <w:r>
              <w:t>10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购买时单价</w:t>
            </w:r>
          </w:p>
        </w:tc>
        <w:tc>
          <w:p>
            <w:r>
              <w:t>unit_price</w:t>
            </w:r>
          </w:p>
        </w:tc>
        <w:tc>
          <w:p>
            <w:r>
              <w:t>DECIMAL(10,2)</w:t>
            </w:r>
          </w:p>
        </w:tc>
        <w:tc>
          <w:p>
            <w:r>
              <w:t>10</w:t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折扣金额</w:t>
            </w:r>
          </w:p>
        </w:tc>
        <w:tc>
          <w:p>
            <w:r>
              <w:t>discount</w:t>
            </w:r>
          </w:p>
        </w:tc>
        <w:tc>
          <w:p>
            <w:r>
              <w:t>DECIMAL(10,2)</w:t>
            </w:r>
          </w:p>
        </w:tc>
        <w:tc>
          <w:p>
            <w:r>
              <w:t>10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创建时间</w:t>
            </w:r>
          </w:p>
        </w:tc>
        <w:tc>
          <w:p>
            <w:r>
              <w:t>created_at</w:t>
            </w:r>
          </w:p>
        </w:tc>
        <w:tc>
          <w:p>
            <w:r>
              <w:t>TIMESTAMP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是</w:t>
            </w:r>
          </w:p>
        </w:tc>
        <w:tc>
          <w:p>
            <w:r>
              <w:t/>
            </w:r>
          </w:p>
        </w:tc>
      </w:tr>
    </w:tbl>
    <w:p w14:paraId="00041526"/>
    <w:p w14:paraId="31F64326">
      <w:pPr>
        <w:rPr>
          <w:rFonts w:hint="eastAsia"/>
          <w:sz w:val="24"/>
          <w:szCs w:val="32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871" w:right="1134" w:bottom="1134" w:left="1701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i">
    <w:altName w:val="微软雅黑"/>
    <w:panose1 w:val="020B0604020202020204"/>
    <w:charset w:val="50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46287">
    <w:pPr>
      <w:pStyle w:val="47"/>
      <w:pBdr>
        <w:between w:val="single" w:color="auto" w:sz="4" w:space="1"/>
      </w:pBdr>
      <w:tabs>
        <w:tab w:val="left" w:pos="5730"/>
        <w:tab w:val="right" w:pos="9000"/>
        <w:tab w:val="clear" w:pos="4153"/>
        <w:tab w:val="clear" w:pos="8306"/>
      </w:tabs>
      <w:wordWrap w:val="0"/>
      <w:ind w:right="-8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8E832">
                          <w:pPr>
                            <w:pStyle w:val="4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249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IzXDnwqAgAAVQQAAA4AAABkcnMvZTJvRG9jLnhtbK1UzY7TMBC+I/EO lu80aRGrKmq6KlsVIVXsSgVxdh2nieQ/2W6T8gDwBpy4cOe5+hx8zk8XLRz2wMUZe8bfzPfNOIvb VklyEs7XRud0OkkpEZqbotaHnH76uHk1p8QHpgsmjRY5PQtPb5cvXywam4mZqYwshCMA0T5rbE6r EGyWJJ5XQjE/MVZoOEvjFAvYukNSONYAXclklqY3SWNcYZ3hwnucrnsnHRDdcwBNWdZcrA0/KqFD j+qEZAGUfFVbT5ddtWUpeLgvSy8CkTkF09CtSAJ7H9dkuWDZwTFb1XwogT2nhCecFKs1kl6h1iww cnT1X1Cq5s54U4YJNyrpiXSKgMU0faLNrmJWdFwgtbdX0f3/g+UfTg+O1AUmgRLNFBp++f7t8uPX 5edXMo3yNNZniNpZxIX2rWlj6HDucRhZt6VT8Qs+BH6Ie76KK9pAeLw0n83nKVwcvnEDnOTxunU+ vBNGkWjk1KF7najstPWhDx1DYjZtNrWUOGeZ1KTJ6c3rN2l34eoBuNTIEUn0xUYrtPt2YLA3xRnE nOknw1u+qZF8y3x4YA6jgILxWMI9llIaJDGDRUll3Jd/ncd4dAheShqMVk41XhIl8r1G5wAYRsON xn409FHdGcwquoFaOhMXXJCjWTqjPuMFrWIOuJjmyJTTMJp3oR9vvEAuVqsuCLNmWdjqneUROirm 7eoYIGCnaxSlV2LQCtPWdWZ4GXGc/9x3UY9/g+Vv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kwQAAFtDb250ZW50X1R5cGVzXS54bWxQSwECFAAK AAAAAACHTuJAAAAAAAAAAAAAAAAABgAAAAAAAAAAABAAAAB1AwAAX3JlbHMvUEsBAhQAFAAAAAgA h07iQIoUZjzRAAAAlAEAAAsAAAAAAAAAAQAgAAAAmQMAAF9yZWxzLy5yZWxzUEsBAhQACgAAAAAA h07iQAAAAAAAAAAAAAAAAAQAAAAAAAAAAAAQAAAAAAAAAGRycy9QSwECFAAUAAAACACHTuJAs0lY 7tAAAAAFAQAADwAAAAAAAAABACAAAAAiAAAAZHJzL2Rvd25yZXYueG1sUEsBAhQAFAAAAAgAh07i QIzXDnwqAgAAVQQAAA4AAAAAAAAAAQAgAAAAHwEAAGRycy9lMm9Eb2MueG1sUEsFBgAAAAAGAAYA WQEAALsFAAAAAA=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BC8E832">
                    <w:pPr>
                      <w:pStyle w:val="4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249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 w14:paraId="3CD49C4D">
    <w:pPr>
      <w:pStyle w:val="47"/>
      <w:tabs>
        <w:tab w:val="right" w:pos="9180"/>
        <w:tab w:val="clear" w:pos="8306"/>
      </w:tabs>
      <w:wordWrap w:val="0"/>
      <w:ind w:right="-81"/>
      <w:rPr>
        <w:rFonts w:hint="eastAsia" w:ascii="宋体" w:hAnsi="宋体"/>
      </w:rPr>
    </w:pPr>
    <w:r>
      <w:rPr>
        <w:rStyle w:val="137"/>
        <w:rFonts w:hint="eastAsia" w:ascii="宋体" w:hAnsi="宋体"/>
      </w:rPr>
      <w:tab/>
    </w:r>
    <w:r>
      <w:rPr>
        <w:rFonts w:ascii="宋体" w:hAnsi="宋体"/>
      </w:rPr>
      <w:fldChar w:fldCharType="begin"/>
    </w:r>
    <w:r>
      <w:rPr>
        <w:rStyle w:val="137"/>
        <w:rFonts w:ascii="宋体" w:hAnsi="宋体"/>
      </w:rPr>
      <w:instrText xml:space="preserve"> NUMPAGES-3   \* MERGEFORMAT </w:instrText>
    </w:r>
    <w:r>
      <w:rPr>
        <w:rFonts w:hint="eastAsia" w:ascii="宋体" w:hAnsi="宋体"/>
      </w:rPr>
      <w:fldChar w:fldCharType="separate"/>
    </w:r>
    <w:r>
      <w:rPr>
        <w:rFonts w:ascii="宋体" w:hAnsi="宋体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562170">
    <w:pPr>
      <w:pStyle w:val="47"/>
      <w:pBdr>
        <w:between w:val="single" w:color="auto" w:sz="4" w:space="1"/>
      </w:pBdr>
      <w:tabs>
        <w:tab w:val="left" w:pos="5730"/>
        <w:tab w:val="right" w:pos="9000"/>
        <w:tab w:val="clear" w:pos="4153"/>
        <w:tab w:val="clear" w:pos="8306"/>
      </w:tabs>
      <w:wordWrap w:val="0"/>
      <w:ind w:right="-81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F54535">
                          <w:pPr>
                            <w:pStyle w:val="4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249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AVhjD8rAgAAVQQAAA4AAABkcnMvZTJvRG9jLnhtbK1UzY7TMBC+I/EO lu80bRGrqmq6KlsVIVXsSgVxdh2nieQ/2W6T8gDwBpy4cOe5+hx8dpIuWjjsgYsz9oy/8ffNTBa3 rZLkJJyvjc7pZDSmRGhuilofcvrp4+bVjBIfmC6YNFrk9Cw8vV2+fLFo7FxMTWVkIRwBiPbzxua0 CsHOs8zzSijmR8YKDWdpnGIBW3fICscaoCuZTcfjm6wxrrDOcOE9Ttedk/aI7jmApixrLtaGH5XQ oUN1QrIASr6qrafL9NqyFDzcl6UXgcicgmlIK5LA3sc1Wy7Y/OCYrWreP4E95wlPOClWayS9Qq1Z YOTo6r+gVM2d8aYMI25U1hFJioDFZPxEm13FrEhcILW3V9H9/4PlH04PjtRFTqeUaKZQ8Mv3b5cf vy4/v5JplKexfo6onUVcaN+aFk0znHscRtZt6VT8gg+BH+Ker+KKNhAeL82ms9kYLg7fsAF+9njd Oh/eCaNINHLqUL0kKjttfehCh5CYTZtNLWWqoNSkyenN6zfjdOHqAbjUyBFJdI+NVmj3bc9sb4oz iDnTdYa3fFMj+Zb58MAcWgEPxrCEeyylNEhieouSyrgv/zqP8agQvJQ0aK2cakwSJfK9RuUAGAbD DcZ+MPRR3Rn06gRDaHkyccEFOZilM+ozJmgVc8DFNEemnIbBvAtde2MCuVitUhB6zbKw1TvLI3QU z9vVMUDApGsUpVOi1wrdlirTT0Zs5z/3Kerxb7D8DVBLAwQKAAAAAACHTuJAAAAAAAAAAAAAAAAA BgAAAF9yZWxzL1BLAwQUAAAACACHTuJAihRmPNEAAACUAQAACwAAAF9yZWxzLy5yZWxzpZDBasMw DIbvg72D0X1xmsMYo04vo9Br6R7A2IpjGltGMtn69vMOg2X0tqN+oe8T//7wmRa1IkukbGDX9aAw O/IxBwPvl+PTCyipNnu7UEYDNxQ4jI8P+zMutrYjmWMR1ShZDMy1lletxc2YrHRUMLfNRJxsbSMH Xay72oB66Ptnzb8ZMG6Y6uQN8MkPoC630sx/2Ck6JqGpdo6SpmmK7h5VB7Zlju7INuEbuUazHLAa 8CwaB2pZ134EfV+/+6fe00c+47rVfoeM649Xb7ocvwBQSwMEFAAAAAgAh07iQH7m5SD3AAAA4QEA ABMAAABbQ29udGVudF9UeXBlc10ueG1slZFBTsMwEEX3SNzB8hYlTrtACCXpgrRLQKgcYGRPEotk bHlMaG+Pk7YbRJFY2jP/vye73BzGQUwY2Dqq5CovpEDSzljqKvm+32UPUnAEMjA4wkoekeWmvr0p 90ePLFKauJJ9jP5RKdY9jsC580hp0rowQkzH0CkP+gM6VOuiuFfaUUSKWZw7ZF022MLnEMX2kK5P JgEHluLptDizKgneD1ZDTKZqIvODkp0JeUouO9xbz3dJQ6pfCfPkOuCce0lPE6xB8QohPsOYNJQJ rIz7ooBT/nfJbDly5trWasybwE2KveF0sbrWjmvXOP3f8u2SunSr5YPqb1BLAQIUABQAAAAIAIdO 4kB+5uUg9wAAAOEBAAATAAAAAAAAAAEAIAAAAJQEAABbQ29udGVudF9UeXBlc10ueG1sUEsBAhQA CgAAAAAAh07iQAAAAAAAAAAAAAAAAAYAAAAAAAAAAAAQAAAAdgMAAF9yZWxzL1BLAQIUABQAAAAI AIdO4kCKFGY80QAAAJQBAAALAAAAAAAAAAEAIAAAAJoDAABfcmVscy8ucmVsc1BLAQIUAAoAAAAA AIdO4kAAAAAAAAAAAAAAAAAEAAAAAAAAAAAAEAAAAAAAAABkcnMvUEsBAhQAFAAAAAgAh07iQLNJ WO7QAAAABQEAAA8AAAAAAAAAAQAgAAAAIgAAAGRycy9kb3ducmV2LnhtbFBLAQIUABQAAAAIAIdO 4kAFYYw/KwIAAFUEAAAOAAAAAAAAAAEAIAAAAB8BAABkcnMvZTJvRG9jLnhtbFBLBQYAAAAABgAG AFkBAAC8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F54535">
                    <w:pPr>
                      <w:pStyle w:val="4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249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4858385</wp:posOffset>
              </wp:positionH>
              <wp:positionV relativeFrom="paragraph">
                <wp:posOffset>8255</wp:posOffset>
              </wp:positionV>
              <wp:extent cx="989330" cy="147955"/>
              <wp:effectExtent l="0" t="0" r="1270" b="5080"/>
              <wp:wrapNone/>
              <wp:docPr id="58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989481" cy="1479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4F7EDB">
                          <w:pPr>
                            <w:pStyle w:val="47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0" o:spid="_x0000_s1026" o:spt="202" type="#_x0000_t202" style="position:absolute;left:0pt;margin-left:382.55pt;margin-top:0.65pt;height:11.65pt;width:77.9pt;mso-position-horizontal-relative:margin;z-index:251660288;mso-width-relative:page;mso-height-relative:page;" filled="f" stroked="f" coordsize="21600,21600" o:gfxdata="UEsDBAoAAAAAAIdO4kAAAAAAAAAAAAAAAAAEAAAAZHJzL1BLAwQUAAAACACHTuJA3PmA8dcAAAAI AQAADwAAAGRycy9kb3ducmV2LnhtbE2PTU+EMBCG7yb+h2ZMvLktqChI2RijJxMjiwePhc4CWTpF 2v3w3zue9Dh53rzvM+X65CZxwCWMnjQkKwUCqfN2pF7DR/NydQ8iREPWTJ5QwzcGWFfnZ6UprD9S jYdN7AWXUCiMhiHGuZAydAM6E1Z+RmK29Yszkc+ll3YxRy53k0yVyqQzI/HCYGZ8GrDbbfZOw+Mn 1c/j11v7Xm/rsWlyRa/ZTuvLi0Q9gIh4in9h+NVndajYqfV7skFMGu6y24SjDK5BMM9TlYNoNaQ3 GciqlP8fqH4AUEsDBBQAAAAIAIdO4kCsLPQc8gEAANYDAAAOAAAAZHJzL2Uyb0RvYy54bWytU02u 0zAQ3iNxB8t7mqZ6QBs1fQKqh5D4kx4cwHWcxlLsMWO3STkA3IAVG/acq+dg7CQFHpu3YGONx+PP 3/fNeH3dm5YdFXoNtuT5bM6ZshIqbfcl//jh5tGSMx+ErUQLVpX8pDy/3jx8sO5coRbQQFspZARi fdG5kjchuCLLvGyUEX4GTlk6rAGNCLTFfVah6AjdtNliPn+SdYCVQ5DKe8puh0M+IuJ9AKGutVRb kAejbBhQUbUikCTfaOf5JrGtayXDu7r2KrC25KQ0pJUeoXgX12yzFsUehWu0HCmI+1C4o8kIbenR C9RWBMEOqP+BMloieKjDTILJBiHJEVKRz+94c9sIp5IWstq7i+n+/8HKt8f3yHRV8sfUdysMdfz8 7ev5+8/zjy9skQzqnC+o7tZRZeifQ09jE42LeR+Tu+4NVHRRHAIkF/oaTXSD9DGqJrNPF7NVH5ik 5Gq5ulrmnEk6yq+eruariJmJYrrs0IeXCgyLQcmRepnAxfG1D0PpVBLfsnCj2zb1s7V/JQgzZrKJ 78A89Lt+FLGD6kQyEIbxoM9BQQP4mbOORqPk/tNBoOKsfWXJ+zhHU4BTsJsCYSVdLXngbAhfhGHe Dg71viHkPMmw8IzsqnWSEqkNLEae1O5kxjiacZ7+3Keq399x8wtQSwMECgAAAAAAh07iQAAAAAAA AAAAAAAAAAYAAABfcmVscy9QSwMEFAAAAAgAh07iQIoUZjzRAAAAlAEAAAsAAABfcmVscy8ucmVs c6WQwWrDMAyG74O9g9F9cZrDGKNOL6PQa+kewNiKYxpbRjLZ+vbzDoNl9LajfqHvE//+8JkWtSJL pGxg1/WgMDvyMQcD75fj0wsoqTZ7u1BGAzcUOIyPD/szLra2I5ljEdUoWQzMtZZXrcXNmKx0VDC3 zUScbG0jB12su9qAeuj7Z82/GTBumOrkDfDJD6Aut9LMf9gpOiahqXaOkqZpiu4eVQe2ZY7uyDbh G7lGsxywGvAsGgdqWdd+BH1fv/un3tNHPuO61X6HjOuPV2+6HL8AUEsDBBQAAAAIAIdO4kB+5uUg 9wAAAOEBAAATAAAAW0NvbnRlbnRfVHlwZXNdLnhtbJWRQU7DMBBF90jcwfIWJU67QAgl6YK0S0Co HGBkTxKLZGx5TGhvj5O2G0SRWNoz/78nu9wcxkFMGNg6quQqL6RA0s5Y6ir5vt9lD1JwBDIwOMJK HpHlpr69KfdHjyxSmriSfYz+USnWPY7AufNIadK6MEJMx9ApD/oDOlTrorhX2lFEilmcO2RdNtjC 5xDF9pCuTyYBB5bi6bQ4syoJ3g9WQ0ymaiLzg5KdCXlKLjvcW893SUOqXwnz5DrgnHtJTxOsQfEK IT7DmDSUCayM+6KAU/53yWw5cuba1mrMm8BNir3hdLG61o5r1zj93/Ltkrp0q+WD6m9QSwECFAAU AAAACACHTuJAfublIPcAAADhAQAAEwAAAAAAAAABACAAAABiBAAAW0NvbnRlbnRfVHlwZXNdLnht bFBLAQIUAAoAAAAAAIdO4kAAAAAAAAAAAAAAAAAGAAAAAAAAAAAAEAAAAEQDAABfcmVscy9QSwEC FAAUAAAACACHTuJAihRmPNEAAACUAQAACwAAAAAAAAABACAAAABoAwAAX3JlbHMvLnJlbHNQSwEC FAAKAAAAAACHTuJAAAAAAAAAAAAAAAAABAAAAAAAAAAAABAAAAAAAAAAZHJzL1BLAQIUABQAAAAI AIdO4kDc+YDx1wAAAAgBAAAPAAAAAAAAAAEAIAAAACIAAABkcnMvZG93bnJldi54bWxQSwECFAAU AAAACACHTuJArCz0HPIBAADWAwAADgAAAAAAAAABACAAAAAmAQAAZHJzL2Uyb0RvYy54bWxQSwUG AAAAAAYABgBZAQAAigUAAAAA 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C4F7EDB">
                    <w:pPr>
                      <w:pStyle w:val="47"/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33985" cy="153035"/>
              <wp:effectExtent l="0" t="0" r="0" b="0"/>
              <wp:wrapNone/>
              <wp:docPr id="59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339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94CF9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2.05pt;width:10.55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kHtdM9AAAAAD AQAADwAAAGRycy9kb3ducmV2LnhtbE2PMU/DMBCFd6T+B+sqsVHHFYIqxOlQiYWNgpDY3PgaR9jn yHbT5N9zsMByT6d3eu+7Zj8HLyZMeYikQW0qEEhdtAP1Gt7fnu92IHIxZI2PhBoWzLBvVzeNqW28 0itOx9ILDqFcGw2ulLGWMncOg8mbOCKxd44pmMJr6qVN5srhwcttVT3IYAbiBmdGPDjsvo6XoOFx /og4Zjzg53nqkhuWnX9ZtL5dq+oJRMG5/B3DDz6jQ8tMp3ghm4XXwI+U38neVikQJ9Z7BbJt5H/2 9htQSwMEFAAAAAgAh07iQMFfeQzxAQAA0wMAAA4AAABkcnMvZTJvRG9jLnhtbK1TzY7TMBC+I/EO lu806VZF3ajpCqiKkPiTFh7AcZzGku2xbLdJeQB4A05cuO9z9TkYO0l3WS574GKNx+PP833zeX3T a0WOwnkJpqTzWU6JMBxqafYl/fpl92JFiQ/M1EyBESU9CU9vNs+frTtbiCtoQdXCEQQxvuhsSdsQ bJFlnrdCMz8DKwweNuA0C7h1+6x2rEN0rbKrPH+ZdeBq64AL7zG7HQ7piOieAghNI7nYAj9oYcKA 6oRiASn5VlpPN6nbphE8fGoaLwJRJUWmIa34CMZVXLPNmhV7x2wr+dgCe0oLjzhpJg0+eoHassDI wcl/oLTkDjw0YcZBZwORpAiymOePtLltmRWJC0rt7UV0//9g+cfjZ0dkXdLlNSWGaZz4+eeP86+7 8+/vZBX16awvsOzWYmHoX0OPrpnyPiar7gPUeI8dAiQR+sbpKAbSI1iNWp8uWos+EB4hFovr1ZIS jkfz5SJfLCNmxorpsnU+vBWgSQxK6nCUCZwd3/swlE4l8S0DO6lUGqcyfyUQM2ayyCP2OzAKfdWP 5CqoT0jDweAO/BsYtOC+UdKhM0pq8CNQot4ZFD6aaArcFFRTwAzHiyUNlAzhmzCY7WCd3LeIO08k vH2FYu1kIhIbG3oYu8RZJylGX0YzPdynqvu/uPkD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AAAAAGRycy9QSwECFAAUAAAACACHTuJAkHtd M9AAAAADAQAADwAAAAAAAAABACAAAAAiAAAAZHJzL2Rvd25yZXYueG1sUEsBAhQAFAAAAAgAh07i QMFfeQzxAQAA0wMAAA4AAAAAAAAAAQAgAAAAHwEAAGRycy9lMm9Eb2MueG1sUEsFBgAAAAAGAAYA WQEAAII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B494CF9"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7C116C">
    <w:pPr>
      <w:pStyle w:val="49"/>
      <w:pBdr>
        <w:bottom w:val="single" w:color="auto" w:sz="6" w:space="0"/>
      </w:pBdr>
      <w:tabs>
        <w:tab w:val="right" w:pos="9000"/>
        <w:tab w:val="clear" w:pos="8306"/>
      </w:tabs>
      <w:ind w:right="71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D210C6">
    <w:pPr>
      <w:pStyle w:val="49"/>
      <w:pBdr>
        <w:bottom w:val="single" w:color="auto" w:sz="6" w:space="0"/>
      </w:pBdr>
      <w:tabs>
        <w:tab w:val="right" w:pos="9000"/>
        <w:tab w:val="clear" w:pos="8306"/>
      </w:tabs>
      <w:ind w:right="71"/>
      <w:jc w:val="both"/>
      <w:rPr>
        <w:rFonts w:hint="eastAsia" w:ascii="宋体" w:hAnsi="宋体"/>
        <w:color w:val="000000" w:themeColor="text1"/>
        <w14:textFill>
          <w14:solidFill>
            <w14:schemeClr w14:val="tx1"/>
          </w14:solidFill>
        </w14:textFill>
      </w:rPr>
    </w:pPr>
  </w:p>
  <w:p w14:paraId="31DA4F53">
    <w:pPr>
      <w:pStyle w:val="49"/>
      <w:pBdr>
        <w:bottom w:val="single" w:color="auto" w:sz="6" w:space="0"/>
      </w:pBdr>
      <w:tabs>
        <w:tab w:val="right" w:pos="9000"/>
        <w:tab w:val="clear" w:pos="8306"/>
      </w:tabs>
      <w:ind w:right="71"/>
      <w:jc w:val="both"/>
      <w:rPr>
        <w:rFonts w:hint="eastAsia" w:ascii="宋体" w:hAnsi="宋体"/>
        <w:color w:val="000000" w:themeColor="text1"/>
        <w14:textFill>
          <w14:solidFill>
            <w14:schemeClr w14:val="tx1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decimal"/>
      <w:pStyle w:val="15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pStyle w:val="21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4"/>
    <w:multiLevelType w:val="multilevel"/>
    <w:tmpl w:val="00000004"/>
    <w:lvl w:ilvl="0" w:tentative="0">
      <w:start w:val="1"/>
      <w:numFmt w:val="decimal"/>
      <w:pStyle w:val="2"/>
      <w:suff w:val="space"/>
      <w:lvlText w:val="第%1章 "/>
      <w:lvlJc w:val="center"/>
      <w:pPr>
        <w:ind w:left="420" w:hanging="420"/>
      </w:pPr>
      <w:rPr>
        <w:rFonts w:hint="eastAsia" w:eastAsia="宋体"/>
        <w:b/>
        <w:i w:val="0"/>
        <w:sz w:val="30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ind w:left="420" w:hanging="420"/>
      </w:pPr>
      <w:rPr>
        <w:rFonts w:hint="eastAsia" w:eastAsia="宋体"/>
        <w:b/>
        <w:i w:val="0"/>
        <w:sz w:val="24"/>
      </w:rPr>
    </w:lvl>
    <w:lvl w:ilvl="2" w:tentative="0">
      <w:start w:val="1"/>
      <w:numFmt w:val="decimal"/>
      <w:pStyle w:val="5"/>
      <w:lvlText w:val="%1.%2.%3"/>
      <w:lvlJc w:val="left"/>
      <w:pPr>
        <w:ind w:left="420" w:firstLine="0"/>
      </w:pPr>
      <w:rPr>
        <w:rFonts w:hint="eastAsia" w:eastAsia="宋体"/>
        <w:b/>
        <w:i w:val="0"/>
        <w:sz w:val="21"/>
      </w:rPr>
    </w:lvl>
    <w:lvl w:ilvl="3" w:tentative="0">
      <w:start w:val="1"/>
      <w:numFmt w:val="decimal"/>
      <w:pStyle w:val="6"/>
      <w:lvlText w:val="(%4)"/>
      <w:lvlJc w:val="left"/>
      <w:pPr>
        <w:tabs>
          <w:tab w:val="left" w:pos="839"/>
        </w:tabs>
        <w:ind w:left="1259" w:hanging="420"/>
      </w:pPr>
      <w:rPr>
        <w:rFonts w:hint="eastAsia" w:eastAsia="宋体"/>
        <w:b w:val="0"/>
        <w:i w:val="0"/>
        <w:sz w:val="21"/>
      </w:rPr>
    </w:lvl>
    <w:lvl w:ilvl="4" w:tentative="0">
      <w:start w:val="1"/>
      <w:numFmt w:val="lowerLetter"/>
      <w:pStyle w:val="7"/>
      <w:lvlText w:val="%5)"/>
      <w:lvlJc w:val="left"/>
      <w:pPr>
        <w:ind w:left="1678" w:hanging="419"/>
      </w:pPr>
      <w:rPr>
        <w:rFonts w:hint="eastAsia" w:eastAsia="宋体"/>
        <w:b w:val="0"/>
        <w:i w:val="0"/>
        <w:sz w:val="21"/>
      </w:rPr>
    </w:lvl>
    <w:lvl w:ilvl="5" w:tentative="0">
      <w:start w:val="1"/>
      <w:numFmt w:val="lowerRoman"/>
      <w:pStyle w:val="9"/>
      <w:lvlText w:val="%6."/>
      <w:lvlJc w:val="right"/>
      <w:pPr>
        <w:ind w:left="1701" w:hanging="113"/>
      </w:pPr>
      <w:rPr>
        <w:rFonts w:hint="eastAsia" w:eastAsia="宋体"/>
        <w:b w:val="0"/>
        <w:i w:val="0"/>
        <w:sz w:val="21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000000B"/>
    <w:multiLevelType w:val="multilevel"/>
    <w:tmpl w:val="0000000B"/>
    <w:lvl w:ilvl="0" w:tentative="0">
      <w:start w:val="1"/>
      <w:numFmt w:val="chineseCountingThousand"/>
      <w:pStyle w:val="70"/>
      <w:lvlText w:val="第%1章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151"/>
      <w:lvlText w:val="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4">
    <w:nsid w:val="08642456"/>
    <w:multiLevelType w:val="multilevel"/>
    <w:tmpl w:val="08642456"/>
    <w:lvl w:ilvl="0" w:tentative="0">
      <w:start w:val="1"/>
      <w:numFmt w:val="decimal"/>
      <w:pStyle w:val="41"/>
      <w:lvlText w:val="2.%1 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249B11FF"/>
    <w:multiLevelType w:val="multilevel"/>
    <w:tmpl w:val="249B11FF"/>
    <w:lvl w:ilvl="0" w:tentative="0">
      <w:start w:val="1"/>
      <w:numFmt w:val="decimal"/>
      <w:pStyle w:val="31"/>
      <w:lvlText w:val="%1"/>
      <w:lvlJc w:val="center"/>
      <w:pPr>
        <w:tabs>
          <w:tab w:val="left" w:pos="420"/>
        </w:tabs>
        <w:ind w:left="420" w:hanging="30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1A16D7D"/>
    <w:multiLevelType w:val="multilevel"/>
    <w:tmpl w:val="41A16D7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827" w:hanging="56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00603B"/>
    <w:multiLevelType w:val="multilevel"/>
    <w:tmpl w:val="4C00603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2989"/>
        </w:tabs>
        <w:ind w:left="2989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22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22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8">
    <w:nsid w:val="586E0A21"/>
    <w:multiLevelType w:val="singleLevel"/>
    <w:tmpl w:val="586E0A21"/>
    <w:lvl w:ilvl="0" w:tentative="0">
      <w:start w:val="1"/>
      <w:numFmt w:val="chineseCounting"/>
      <w:pStyle w:val="35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>
    <w:nsid w:val="586EF767"/>
    <w:multiLevelType w:val="multilevel"/>
    <w:tmpl w:val="586EF767"/>
    <w:lvl w:ilvl="0" w:tentative="0">
      <w:start w:val="1"/>
      <w:numFmt w:val="decimal"/>
      <w:pStyle w:val="40"/>
      <w:lvlText w:val="1.%1 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6F1FFE"/>
    <w:multiLevelType w:val="multilevel"/>
    <w:tmpl w:val="586F1FFE"/>
    <w:lvl w:ilvl="0" w:tentative="0">
      <w:start w:val="1"/>
      <w:numFmt w:val="decimal"/>
      <w:pStyle w:val="55"/>
      <w:lvlText w:val="2.1.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5C957EA1"/>
    <w:multiLevelType w:val="multilevel"/>
    <w:tmpl w:val="5C957EA1"/>
    <w:lvl w:ilvl="0" w:tentative="0">
      <w:start w:val="1"/>
      <w:numFmt w:val="decimal"/>
      <w:pStyle w:val="160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510"/>
        </w:tabs>
        <w:ind w:left="510" w:hanging="51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wNmVjNmUyZDE3MWQ2OTQ4YTQ2ODk2NjNhMTZjNGEifQ=="/>
  </w:docVars>
  <w:rsids>
    <w:rsidRoot w:val="00172A27"/>
    <w:rsid w:val="000024D4"/>
    <w:rsid w:val="000037E7"/>
    <w:rsid w:val="0002089A"/>
    <w:rsid w:val="00021A6E"/>
    <w:rsid w:val="0002466E"/>
    <w:rsid w:val="00027034"/>
    <w:rsid w:val="000316D2"/>
    <w:rsid w:val="0003361A"/>
    <w:rsid w:val="000404A6"/>
    <w:rsid w:val="0004074D"/>
    <w:rsid w:val="00040CB1"/>
    <w:rsid w:val="0004420A"/>
    <w:rsid w:val="0004625D"/>
    <w:rsid w:val="00051A13"/>
    <w:rsid w:val="0005401E"/>
    <w:rsid w:val="000604B6"/>
    <w:rsid w:val="000628BA"/>
    <w:rsid w:val="000641AF"/>
    <w:rsid w:val="00075F3E"/>
    <w:rsid w:val="000807ED"/>
    <w:rsid w:val="00083077"/>
    <w:rsid w:val="000C1FF3"/>
    <w:rsid w:val="000D2FAB"/>
    <w:rsid w:val="000D79CB"/>
    <w:rsid w:val="000E308A"/>
    <w:rsid w:val="000E3C80"/>
    <w:rsid w:val="000F48C2"/>
    <w:rsid w:val="0010281C"/>
    <w:rsid w:val="00106DD9"/>
    <w:rsid w:val="001140A9"/>
    <w:rsid w:val="001145E8"/>
    <w:rsid w:val="0012669B"/>
    <w:rsid w:val="00131F7F"/>
    <w:rsid w:val="0013672A"/>
    <w:rsid w:val="00141984"/>
    <w:rsid w:val="001506DC"/>
    <w:rsid w:val="00156D22"/>
    <w:rsid w:val="00157A89"/>
    <w:rsid w:val="0016750B"/>
    <w:rsid w:val="001702BE"/>
    <w:rsid w:val="00172A27"/>
    <w:rsid w:val="00180700"/>
    <w:rsid w:val="00180DEE"/>
    <w:rsid w:val="00191915"/>
    <w:rsid w:val="0019323D"/>
    <w:rsid w:val="001B30F5"/>
    <w:rsid w:val="001D53C0"/>
    <w:rsid w:val="001D67F0"/>
    <w:rsid w:val="001D73EE"/>
    <w:rsid w:val="001E076A"/>
    <w:rsid w:val="001F3082"/>
    <w:rsid w:val="001F5732"/>
    <w:rsid w:val="001F7D32"/>
    <w:rsid w:val="00221559"/>
    <w:rsid w:val="00227153"/>
    <w:rsid w:val="00241CBF"/>
    <w:rsid w:val="0025526E"/>
    <w:rsid w:val="002733B0"/>
    <w:rsid w:val="00284979"/>
    <w:rsid w:val="00295CE0"/>
    <w:rsid w:val="00296CB3"/>
    <w:rsid w:val="002A4535"/>
    <w:rsid w:val="002B2880"/>
    <w:rsid w:val="002B3713"/>
    <w:rsid w:val="002B4CE0"/>
    <w:rsid w:val="002C1511"/>
    <w:rsid w:val="002C453E"/>
    <w:rsid w:val="002D4706"/>
    <w:rsid w:val="002D5247"/>
    <w:rsid w:val="002E64A9"/>
    <w:rsid w:val="003113F5"/>
    <w:rsid w:val="00325124"/>
    <w:rsid w:val="0033232C"/>
    <w:rsid w:val="00344905"/>
    <w:rsid w:val="003461DE"/>
    <w:rsid w:val="003570FA"/>
    <w:rsid w:val="00361463"/>
    <w:rsid w:val="00364808"/>
    <w:rsid w:val="00372E06"/>
    <w:rsid w:val="003737F2"/>
    <w:rsid w:val="00374071"/>
    <w:rsid w:val="00390182"/>
    <w:rsid w:val="003907F3"/>
    <w:rsid w:val="00391452"/>
    <w:rsid w:val="00395AD9"/>
    <w:rsid w:val="003B6FED"/>
    <w:rsid w:val="003F05A8"/>
    <w:rsid w:val="003F3749"/>
    <w:rsid w:val="0040199A"/>
    <w:rsid w:val="00401D25"/>
    <w:rsid w:val="004033C1"/>
    <w:rsid w:val="00416845"/>
    <w:rsid w:val="00426213"/>
    <w:rsid w:val="0043271D"/>
    <w:rsid w:val="00432CF6"/>
    <w:rsid w:val="0043771F"/>
    <w:rsid w:val="00437FFE"/>
    <w:rsid w:val="0045308F"/>
    <w:rsid w:val="00473139"/>
    <w:rsid w:val="00486EBF"/>
    <w:rsid w:val="004A0B8A"/>
    <w:rsid w:val="004A7A24"/>
    <w:rsid w:val="004C5970"/>
    <w:rsid w:val="004D7E58"/>
    <w:rsid w:val="004E1320"/>
    <w:rsid w:val="004E70AF"/>
    <w:rsid w:val="004F2CCF"/>
    <w:rsid w:val="004F7417"/>
    <w:rsid w:val="00500DB0"/>
    <w:rsid w:val="00504EC0"/>
    <w:rsid w:val="005125BC"/>
    <w:rsid w:val="00516B33"/>
    <w:rsid w:val="00521E1F"/>
    <w:rsid w:val="005320F1"/>
    <w:rsid w:val="00534202"/>
    <w:rsid w:val="0053658F"/>
    <w:rsid w:val="005511D2"/>
    <w:rsid w:val="0055272D"/>
    <w:rsid w:val="005601F1"/>
    <w:rsid w:val="00563550"/>
    <w:rsid w:val="00571CD5"/>
    <w:rsid w:val="00575BB1"/>
    <w:rsid w:val="00586F42"/>
    <w:rsid w:val="00590A86"/>
    <w:rsid w:val="005918D8"/>
    <w:rsid w:val="00593D0E"/>
    <w:rsid w:val="005A2BDD"/>
    <w:rsid w:val="005A5F34"/>
    <w:rsid w:val="005A6F08"/>
    <w:rsid w:val="005C1618"/>
    <w:rsid w:val="005C713B"/>
    <w:rsid w:val="005D7681"/>
    <w:rsid w:val="005E3775"/>
    <w:rsid w:val="005E60F5"/>
    <w:rsid w:val="006026BD"/>
    <w:rsid w:val="00604B9D"/>
    <w:rsid w:val="006115D0"/>
    <w:rsid w:val="006158D3"/>
    <w:rsid w:val="00620FFD"/>
    <w:rsid w:val="00622DC7"/>
    <w:rsid w:val="00623E11"/>
    <w:rsid w:val="00624FAA"/>
    <w:rsid w:val="00652D13"/>
    <w:rsid w:val="00656374"/>
    <w:rsid w:val="006816B9"/>
    <w:rsid w:val="006836C2"/>
    <w:rsid w:val="00684291"/>
    <w:rsid w:val="00687BA0"/>
    <w:rsid w:val="00687F19"/>
    <w:rsid w:val="00691E5D"/>
    <w:rsid w:val="00693041"/>
    <w:rsid w:val="006949BE"/>
    <w:rsid w:val="006A3989"/>
    <w:rsid w:val="006A5ED6"/>
    <w:rsid w:val="006B0C61"/>
    <w:rsid w:val="006C55C2"/>
    <w:rsid w:val="006D7737"/>
    <w:rsid w:val="006D7F7A"/>
    <w:rsid w:val="006E0C64"/>
    <w:rsid w:val="006E64B9"/>
    <w:rsid w:val="006F40FF"/>
    <w:rsid w:val="0070313B"/>
    <w:rsid w:val="0070781F"/>
    <w:rsid w:val="0071246B"/>
    <w:rsid w:val="00714B6F"/>
    <w:rsid w:val="00726356"/>
    <w:rsid w:val="00730DEF"/>
    <w:rsid w:val="00734C48"/>
    <w:rsid w:val="00735B61"/>
    <w:rsid w:val="00737F24"/>
    <w:rsid w:val="00741890"/>
    <w:rsid w:val="00742770"/>
    <w:rsid w:val="007446EA"/>
    <w:rsid w:val="007467BA"/>
    <w:rsid w:val="00746918"/>
    <w:rsid w:val="007471DC"/>
    <w:rsid w:val="007549E5"/>
    <w:rsid w:val="0075612F"/>
    <w:rsid w:val="00762845"/>
    <w:rsid w:val="00763ECA"/>
    <w:rsid w:val="00766100"/>
    <w:rsid w:val="00766B84"/>
    <w:rsid w:val="007730E3"/>
    <w:rsid w:val="0077507F"/>
    <w:rsid w:val="007872A1"/>
    <w:rsid w:val="007A6ED2"/>
    <w:rsid w:val="007A7C6B"/>
    <w:rsid w:val="007B108A"/>
    <w:rsid w:val="007B6397"/>
    <w:rsid w:val="007C61B7"/>
    <w:rsid w:val="007C6FBC"/>
    <w:rsid w:val="007D12FD"/>
    <w:rsid w:val="007D56CB"/>
    <w:rsid w:val="007F28C0"/>
    <w:rsid w:val="007F3081"/>
    <w:rsid w:val="00800201"/>
    <w:rsid w:val="00801DDA"/>
    <w:rsid w:val="00807A03"/>
    <w:rsid w:val="00825B2B"/>
    <w:rsid w:val="0082626A"/>
    <w:rsid w:val="00826D41"/>
    <w:rsid w:val="008330D2"/>
    <w:rsid w:val="008414A9"/>
    <w:rsid w:val="00845366"/>
    <w:rsid w:val="00853B70"/>
    <w:rsid w:val="00860629"/>
    <w:rsid w:val="008629D0"/>
    <w:rsid w:val="00862B04"/>
    <w:rsid w:val="00877C5B"/>
    <w:rsid w:val="00893AD8"/>
    <w:rsid w:val="008977CF"/>
    <w:rsid w:val="008A262B"/>
    <w:rsid w:val="008B2BEA"/>
    <w:rsid w:val="008C4ACC"/>
    <w:rsid w:val="008D2B3F"/>
    <w:rsid w:val="008D3EB8"/>
    <w:rsid w:val="008E0544"/>
    <w:rsid w:val="008E3227"/>
    <w:rsid w:val="008E4B41"/>
    <w:rsid w:val="00902279"/>
    <w:rsid w:val="00906B14"/>
    <w:rsid w:val="00911858"/>
    <w:rsid w:val="0091193B"/>
    <w:rsid w:val="00912943"/>
    <w:rsid w:val="00916B80"/>
    <w:rsid w:val="0093458F"/>
    <w:rsid w:val="009366FD"/>
    <w:rsid w:val="00944C05"/>
    <w:rsid w:val="00945903"/>
    <w:rsid w:val="00956CD5"/>
    <w:rsid w:val="00957C5E"/>
    <w:rsid w:val="009758BF"/>
    <w:rsid w:val="00977AE2"/>
    <w:rsid w:val="00992DD4"/>
    <w:rsid w:val="00993D51"/>
    <w:rsid w:val="009977A8"/>
    <w:rsid w:val="009A218E"/>
    <w:rsid w:val="009B53AD"/>
    <w:rsid w:val="009B6DFE"/>
    <w:rsid w:val="009C7B55"/>
    <w:rsid w:val="009D2611"/>
    <w:rsid w:val="009E13A4"/>
    <w:rsid w:val="009E17F0"/>
    <w:rsid w:val="00A019B9"/>
    <w:rsid w:val="00A23BBD"/>
    <w:rsid w:val="00A2464A"/>
    <w:rsid w:val="00A25878"/>
    <w:rsid w:val="00A32EC5"/>
    <w:rsid w:val="00A33CCF"/>
    <w:rsid w:val="00A40B85"/>
    <w:rsid w:val="00A475B7"/>
    <w:rsid w:val="00A54614"/>
    <w:rsid w:val="00A56294"/>
    <w:rsid w:val="00A65CD2"/>
    <w:rsid w:val="00A65D62"/>
    <w:rsid w:val="00A72A4D"/>
    <w:rsid w:val="00A74374"/>
    <w:rsid w:val="00A860FE"/>
    <w:rsid w:val="00A96FBE"/>
    <w:rsid w:val="00AA46A3"/>
    <w:rsid w:val="00AA7E5D"/>
    <w:rsid w:val="00AB32B4"/>
    <w:rsid w:val="00AC007D"/>
    <w:rsid w:val="00AC0F8A"/>
    <w:rsid w:val="00AC1E7D"/>
    <w:rsid w:val="00AC2BF0"/>
    <w:rsid w:val="00AC5453"/>
    <w:rsid w:val="00AD18DC"/>
    <w:rsid w:val="00AD4CDE"/>
    <w:rsid w:val="00AE0B58"/>
    <w:rsid w:val="00AE1A98"/>
    <w:rsid w:val="00AE6149"/>
    <w:rsid w:val="00AF1395"/>
    <w:rsid w:val="00B006F0"/>
    <w:rsid w:val="00B034E7"/>
    <w:rsid w:val="00B04806"/>
    <w:rsid w:val="00B05C86"/>
    <w:rsid w:val="00B06525"/>
    <w:rsid w:val="00B1005E"/>
    <w:rsid w:val="00B1593D"/>
    <w:rsid w:val="00B17DA7"/>
    <w:rsid w:val="00B35669"/>
    <w:rsid w:val="00B416F3"/>
    <w:rsid w:val="00B42B00"/>
    <w:rsid w:val="00B444F5"/>
    <w:rsid w:val="00B51458"/>
    <w:rsid w:val="00B56158"/>
    <w:rsid w:val="00B6376A"/>
    <w:rsid w:val="00B63BD9"/>
    <w:rsid w:val="00B659E1"/>
    <w:rsid w:val="00B75A36"/>
    <w:rsid w:val="00B82F72"/>
    <w:rsid w:val="00B84EBE"/>
    <w:rsid w:val="00B94B98"/>
    <w:rsid w:val="00BA7AF1"/>
    <w:rsid w:val="00BB0DE4"/>
    <w:rsid w:val="00BB3B99"/>
    <w:rsid w:val="00BB753C"/>
    <w:rsid w:val="00BD192B"/>
    <w:rsid w:val="00BD33AD"/>
    <w:rsid w:val="00BD4269"/>
    <w:rsid w:val="00BD57C1"/>
    <w:rsid w:val="00BE0102"/>
    <w:rsid w:val="00C041AD"/>
    <w:rsid w:val="00C0647F"/>
    <w:rsid w:val="00C11646"/>
    <w:rsid w:val="00C2464D"/>
    <w:rsid w:val="00C3029D"/>
    <w:rsid w:val="00C37AE0"/>
    <w:rsid w:val="00C441F0"/>
    <w:rsid w:val="00C46E71"/>
    <w:rsid w:val="00C518FD"/>
    <w:rsid w:val="00C66BBC"/>
    <w:rsid w:val="00C81360"/>
    <w:rsid w:val="00C86F63"/>
    <w:rsid w:val="00C92BC6"/>
    <w:rsid w:val="00C93015"/>
    <w:rsid w:val="00C93A7E"/>
    <w:rsid w:val="00C94225"/>
    <w:rsid w:val="00CA21CA"/>
    <w:rsid w:val="00CC6C5F"/>
    <w:rsid w:val="00CD44B6"/>
    <w:rsid w:val="00CE36B1"/>
    <w:rsid w:val="00CE3DD0"/>
    <w:rsid w:val="00CE693D"/>
    <w:rsid w:val="00CE7391"/>
    <w:rsid w:val="00CF72F4"/>
    <w:rsid w:val="00D00436"/>
    <w:rsid w:val="00D15B5E"/>
    <w:rsid w:val="00D2294C"/>
    <w:rsid w:val="00D311F1"/>
    <w:rsid w:val="00D314C0"/>
    <w:rsid w:val="00D324E1"/>
    <w:rsid w:val="00D42023"/>
    <w:rsid w:val="00D455DF"/>
    <w:rsid w:val="00D45CC6"/>
    <w:rsid w:val="00D469E2"/>
    <w:rsid w:val="00D47766"/>
    <w:rsid w:val="00D50DCA"/>
    <w:rsid w:val="00D56B25"/>
    <w:rsid w:val="00D62F6D"/>
    <w:rsid w:val="00D723D7"/>
    <w:rsid w:val="00D75870"/>
    <w:rsid w:val="00D84206"/>
    <w:rsid w:val="00D878E3"/>
    <w:rsid w:val="00DA6AD9"/>
    <w:rsid w:val="00DA71F9"/>
    <w:rsid w:val="00DC04BC"/>
    <w:rsid w:val="00DC088C"/>
    <w:rsid w:val="00DC1DC8"/>
    <w:rsid w:val="00DC6328"/>
    <w:rsid w:val="00DD102E"/>
    <w:rsid w:val="00DD4F1E"/>
    <w:rsid w:val="00DD5088"/>
    <w:rsid w:val="00DD6054"/>
    <w:rsid w:val="00DE34A3"/>
    <w:rsid w:val="00DF2E61"/>
    <w:rsid w:val="00DF360D"/>
    <w:rsid w:val="00DF6B7F"/>
    <w:rsid w:val="00E11B39"/>
    <w:rsid w:val="00E269E1"/>
    <w:rsid w:val="00E269FF"/>
    <w:rsid w:val="00E660C6"/>
    <w:rsid w:val="00E661A6"/>
    <w:rsid w:val="00E66276"/>
    <w:rsid w:val="00E742C5"/>
    <w:rsid w:val="00E7504C"/>
    <w:rsid w:val="00E83A6C"/>
    <w:rsid w:val="00E945E3"/>
    <w:rsid w:val="00EA2478"/>
    <w:rsid w:val="00EA270B"/>
    <w:rsid w:val="00EA5387"/>
    <w:rsid w:val="00EC226C"/>
    <w:rsid w:val="00EC2F2C"/>
    <w:rsid w:val="00EC6D48"/>
    <w:rsid w:val="00ED50AB"/>
    <w:rsid w:val="00EE7E58"/>
    <w:rsid w:val="00F00F74"/>
    <w:rsid w:val="00F12295"/>
    <w:rsid w:val="00F32C2A"/>
    <w:rsid w:val="00F423FB"/>
    <w:rsid w:val="00F469D3"/>
    <w:rsid w:val="00F65C4E"/>
    <w:rsid w:val="00F67FAF"/>
    <w:rsid w:val="00F71A26"/>
    <w:rsid w:val="00F74C13"/>
    <w:rsid w:val="00F777D2"/>
    <w:rsid w:val="00F81EE3"/>
    <w:rsid w:val="00F835F8"/>
    <w:rsid w:val="00F85028"/>
    <w:rsid w:val="00F91D17"/>
    <w:rsid w:val="00F928E3"/>
    <w:rsid w:val="00F94BD6"/>
    <w:rsid w:val="00FA52DE"/>
    <w:rsid w:val="00FB1D91"/>
    <w:rsid w:val="00FB58E6"/>
    <w:rsid w:val="00FB6AD8"/>
    <w:rsid w:val="00FC24B2"/>
    <w:rsid w:val="00FC38C8"/>
    <w:rsid w:val="00FC77FB"/>
    <w:rsid w:val="00FD7BB6"/>
    <w:rsid w:val="00FE1718"/>
    <w:rsid w:val="00FF02CF"/>
    <w:rsid w:val="00FF4FB3"/>
    <w:rsid w:val="02004369"/>
    <w:rsid w:val="02F458DA"/>
    <w:rsid w:val="047B64A3"/>
    <w:rsid w:val="0490287C"/>
    <w:rsid w:val="08401C4D"/>
    <w:rsid w:val="09696376"/>
    <w:rsid w:val="09E5082C"/>
    <w:rsid w:val="0AB420C7"/>
    <w:rsid w:val="0AB54E4D"/>
    <w:rsid w:val="0B447A55"/>
    <w:rsid w:val="0B6A639E"/>
    <w:rsid w:val="0C25490F"/>
    <w:rsid w:val="0D8B52D8"/>
    <w:rsid w:val="0F2F3950"/>
    <w:rsid w:val="0FDD34F6"/>
    <w:rsid w:val="11646F31"/>
    <w:rsid w:val="11A25604"/>
    <w:rsid w:val="13745DE2"/>
    <w:rsid w:val="147541B9"/>
    <w:rsid w:val="156C783C"/>
    <w:rsid w:val="167236E1"/>
    <w:rsid w:val="17693135"/>
    <w:rsid w:val="182C5C48"/>
    <w:rsid w:val="193D11DB"/>
    <w:rsid w:val="19690548"/>
    <w:rsid w:val="19971708"/>
    <w:rsid w:val="1A1111CF"/>
    <w:rsid w:val="1AB67771"/>
    <w:rsid w:val="1ED3501F"/>
    <w:rsid w:val="209453E4"/>
    <w:rsid w:val="22027131"/>
    <w:rsid w:val="225C7255"/>
    <w:rsid w:val="22C56B2E"/>
    <w:rsid w:val="264A3843"/>
    <w:rsid w:val="290A7098"/>
    <w:rsid w:val="29284845"/>
    <w:rsid w:val="296F6784"/>
    <w:rsid w:val="2AFA1C63"/>
    <w:rsid w:val="2B183C49"/>
    <w:rsid w:val="2D070FA0"/>
    <w:rsid w:val="2E441B11"/>
    <w:rsid w:val="302A28F2"/>
    <w:rsid w:val="305D4A5A"/>
    <w:rsid w:val="32E97B53"/>
    <w:rsid w:val="34B643DE"/>
    <w:rsid w:val="3625543D"/>
    <w:rsid w:val="37644330"/>
    <w:rsid w:val="3A06672E"/>
    <w:rsid w:val="3B5A61B8"/>
    <w:rsid w:val="3BFF2EBF"/>
    <w:rsid w:val="3CFD1F0E"/>
    <w:rsid w:val="3D1021B3"/>
    <w:rsid w:val="3D7F382F"/>
    <w:rsid w:val="3D9B7FDB"/>
    <w:rsid w:val="3E183530"/>
    <w:rsid w:val="3E723DA5"/>
    <w:rsid w:val="3F872A2F"/>
    <w:rsid w:val="406D25C6"/>
    <w:rsid w:val="41274AAB"/>
    <w:rsid w:val="419B213F"/>
    <w:rsid w:val="41C032C6"/>
    <w:rsid w:val="43241081"/>
    <w:rsid w:val="44625FD4"/>
    <w:rsid w:val="44BD634C"/>
    <w:rsid w:val="463D5F18"/>
    <w:rsid w:val="47606B44"/>
    <w:rsid w:val="47E75932"/>
    <w:rsid w:val="4B7F6A63"/>
    <w:rsid w:val="4CEF27F9"/>
    <w:rsid w:val="4D616512"/>
    <w:rsid w:val="50D00672"/>
    <w:rsid w:val="55814081"/>
    <w:rsid w:val="568F1707"/>
    <w:rsid w:val="56FD753C"/>
    <w:rsid w:val="575C51BD"/>
    <w:rsid w:val="57787224"/>
    <w:rsid w:val="59130E55"/>
    <w:rsid w:val="59901DA0"/>
    <w:rsid w:val="5B227555"/>
    <w:rsid w:val="5B551208"/>
    <w:rsid w:val="5BF70103"/>
    <w:rsid w:val="5CB669C2"/>
    <w:rsid w:val="5E765F51"/>
    <w:rsid w:val="5E821A07"/>
    <w:rsid w:val="5EF03C7D"/>
    <w:rsid w:val="5FF50921"/>
    <w:rsid w:val="61001475"/>
    <w:rsid w:val="62BB1992"/>
    <w:rsid w:val="63714A95"/>
    <w:rsid w:val="63A7601B"/>
    <w:rsid w:val="64A174FB"/>
    <w:rsid w:val="664B20B7"/>
    <w:rsid w:val="682E1357"/>
    <w:rsid w:val="6B332788"/>
    <w:rsid w:val="70781B80"/>
    <w:rsid w:val="74472E66"/>
    <w:rsid w:val="75AB6266"/>
    <w:rsid w:val="75FB6E3F"/>
    <w:rsid w:val="76321B38"/>
    <w:rsid w:val="766F4D29"/>
    <w:rsid w:val="76895360"/>
    <w:rsid w:val="76AD6E7C"/>
    <w:rsid w:val="77DA5429"/>
    <w:rsid w:val="77F97BBB"/>
    <w:rsid w:val="785736D3"/>
    <w:rsid w:val="79ED2932"/>
    <w:rsid w:val="7BBA1F0C"/>
    <w:rsid w:val="7BFA6AAD"/>
    <w:rsid w:val="7FEF5A59"/>
    <w:rsid w:val="7FEF5D92"/>
    <w:rsid w:val="E7FF8C2D"/>
    <w:rsid w:val="EFFB0A4F"/>
    <w:rsid w:val="FBDBA648"/>
    <w:rsid w:val="FD69452D"/>
    <w:rsid w:val="FDFF6EAC"/>
    <w:rsid w:val="FEEC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qFormat="1" w:unhideWhenUsed="0" w:uiPriority="0" w:name="envelope address"/>
    <w:lsdException w:qFormat="1" w:unhideWhenUsed="0" w:uiPriority="0" w:name="envelope return"/>
    <w:lsdException w:uiPriority="99" w:name="footnote reference"/>
    <w:lsdException w:qFormat="1" w:uiPriority="0" w:semiHidden="0" w:name="annotation reference"/>
    <w:lsdException w:qFormat="1" w:unhideWhenUsed="0" w:uiPriority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semiHidden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semiHidden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semiHidden="0" w:name="Body Text First Indent"/>
    <w:lsdException w:qFormat="1" w:unhideWhenUsed="0" w:uiPriority="99" w:semiHidden="0" w:name="Body Text First Indent 2"/>
    <w:lsdException w:qFormat="1" w:unhideWhenUsed="0" w:uiPriority="0" w:name="Note Heading"/>
    <w:lsdException w:qFormat="1" w:unhideWhenUsed="0" w:uiPriority="0" w:semiHidden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semiHidden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semiHidden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qFormat="1" w:unhideWhenUsed="0"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9"/>
    <w:autoRedefine/>
    <w:qFormat/>
    <w:uiPriority w:val="0"/>
    <w:pPr>
      <w:keepNext/>
      <w:keepLines/>
      <w:numPr>
        <w:ilvl w:val="0"/>
        <w:numId w:val="1"/>
      </w:numPr>
      <w:tabs>
        <w:tab w:val="left" w:pos="630"/>
      </w:tabs>
      <w:spacing w:before="312" w:beforeLines="100" w:line="36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4"/>
    <w:link w:val="144"/>
    <w:autoRedefine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/>
      <w:b/>
      <w:bCs/>
      <w:sz w:val="24"/>
      <w:szCs w:val="32"/>
    </w:rPr>
  </w:style>
  <w:style w:type="paragraph" w:styleId="5">
    <w:name w:val="heading 3"/>
    <w:basedOn w:val="1"/>
    <w:next w:val="1"/>
    <w:link w:val="163"/>
    <w:autoRedefine/>
    <w:qFormat/>
    <w:uiPriority w:val="0"/>
    <w:pPr>
      <w:keepNext/>
      <w:keepLines/>
      <w:numPr>
        <w:ilvl w:val="2"/>
        <w:numId w:val="1"/>
      </w:numPr>
      <w:autoSpaceDE w:val="0"/>
      <w:autoSpaceDN w:val="0"/>
      <w:adjustRightInd w:val="0"/>
      <w:spacing w:line="360" w:lineRule="auto"/>
      <w:textAlignment w:val="baseline"/>
      <w:outlineLvl w:val="2"/>
    </w:pPr>
    <w:rPr>
      <w:rFonts w:ascii="宋体"/>
      <w:b/>
      <w:kern w:val="0"/>
      <w:szCs w:val="21"/>
    </w:rPr>
  </w:style>
  <w:style w:type="paragraph" w:styleId="6">
    <w:name w:val="heading 4"/>
    <w:basedOn w:val="1"/>
    <w:next w:val="1"/>
    <w:link w:val="143"/>
    <w:autoRedefine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Cs/>
      <w:kern w:val="0"/>
      <w:szCs w:val="28"/>
    </w:rPr>
  </w:style>
  <w:style w:type="paragraph" w:styleId="7">
    <w:name w:val="heading 5"/>
    <w:basedOn w:val="1"/>
    <w:next w:val="8"/>
    <w:link w:val="136"/>
    <w:qFormat/>
    <w:uiPriority w:val="0"/>
    <w:pPr>
      <w:keepNext/>
      <w:keepLines/>
      <w:numPr>
        <w:ilvl w:val="4"/>
        <w:numId w:val="1"/>
      </w:numPr>
      <w:spacing w:line="360" w:lineRule="auto"/>
      <w:outlineLvl w:val="4"/>
    </w:pPr>
    <w:rPr>
      <w:szCs w:val="20"/>
    </w:rPr>
  </w:style>
  <w:style w:type="paragraph" w:styleId="9">
    <w:name w:val="heading 6"/>
    <w:basedOn w:val="1"/>
    <w:next w:val="8"/>
    <w:link w:val="181"/>
    <w:autoRedefine/>
    <w:qFormat/>
    <w:uiPriority w:val="0"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hAnsi="Arial" w:eastAsia="黑体"/>
      <w:szCs w:val="20"/>
    </w:rPr>
  </w:style>
  <w:style w:type="paragraph" w:styleId="10">
    <w:name w:val="heading 7"/>
    <w:basedOn w:val="1"/>
    <w:next w:val="8"/>
    <w:link w:val="182"/>
    <w:autoRedefine/>
    <w:qFormat/>
    <w:uiPriority w:val="0"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11">
    <w:name w:val="heading 8"/>
    <w:basedOn w:val="1"/>
    <w:next w:val="8"/>
    <w:link w:val="183"/>
    <w:autoRedefine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2">
    <w:name w:val="heading 9"/>
    <w:basedOn w:val="1"/>
    <w:next w:val="8"/>
    <w:link w:val="184"/>
    <w:autoRedefine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0"/>
    </w:rPr>
  </w:style>
  <w:style w:type="character" w:default="1" w:styleId="119">
    <w:name w:val="Default Paragraph Font"/>
    <w:semiHidden/>
    <w:unhideWhenUsed/>
    <w:qFormat/>
    <w:uiPriority w:val="1"/>
  </w:style>
  <w:style w:type="table" w:default="1" w:styleId="7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187"/>
    <w:autoRedefine/>
    <w:semiHidden/>
    <w:qFormat/>
    <w:uiPriority w:val="0"/>
    <w:pPr>
      <w:ind w:firstLine="200" w:firstLineChars="200"/>
    </w:pPr>
    <w:rPr>
      <w:sz w:val="24"/>
    </w:rPr>
  </w:style>
  <w:style w:type="paragraph" w:customStyle="1" w:styleId="8">
    <w:name w:val="正文缩进1"/>
    <w:basedOn w:val="1"/>
    <w:autoRedefine/>
    <w:qFormat/>
    <w:uiPriority w:val="0"/>
    <w:pPr>
      <w:ind w:firstLine="420"/>
    </w:pPr>
    <w:rPr>
      <w:szCs w:val="20"/>
    </w:rPr>
  </w:style>
  <w:style w:type="paragraph" w:styleId="13">
    <w:name w:val="List 3"/>
    <w:basedOn w:val="1"/>
    <w:autoRedefine/>
    <w:semiHidden/>
    <w:qFormat/>
    <w:uiPriority w:val="0"/>
    <w:pPr>
      <w:spacing w:line="360" w:lineRule="auto"/>
      <w:ind w:left="100" w:leftChars="400" w:hanging="200" w:hangingChars="200"/>
    </w:pPr>
    <w:rPr>
      <w:sz w:val="24"/>
    </w:rPr>
  </w:style>
  <w:style w:type="paragraph" w:styleId="14">
    <w:name w:val="toc 7"/>
    <w:basedOn w:val="1"/>
    <w:next w:val="1"/>
    <w:autoRedefine/>
    <w:qFormat/>
    <w:uiPriority w:val="39"/>
    <w:pPr>
      <w:ind w:left="2520" w:leftChars="1200"/>
    </w:pPr>
  </w:style>
  <w:style w:type="paragraph" w:styleId="15">
    <w:name w:val="List Number 2"/>
    <w:basedOn w:val="1"/>
    <w:autoRedefine/>
    <w:semiHidden/>
    <w:qFormat/>
    <w:uiPriority w:val="0"/>
    <w:pPr>
      <w:numPr>
        <w:ilvl w:val="0"/>
        <w:numId w:val="2"/>
      </w:numPr>
      <w:tabs>
        <w:tab w:val="left" w:pos="780"/>
      </w:tabs>
      <w:spacing w:line="360" w:lineRule="auto"/>
    </w:pPr>
    <w:rPr>
      <w:sz w:val="24"/>
    </w:rPr>
  </w:style>
  <w:style w:type="paragraph" w:styleId="16">
    <w:name w:val="Note Heading"/>
    <w:basedOn w:val="1"/>
    <w:next w:val="1"/>
    <w:link w:val="185"/>
    <w:autoRedefine/>
    <w:semiHidden/>
    <w:qFormat/>
    <w:uiPriority w:val="0"/>
    <w:pPr>
      <w:spacing w:line="360" w:lineRule="auto"/>
      <w:jc w:val="center"/>
    </w:pPr>
    <w:rPr>
      <w:sz w:val="24"/>
    </w:rPr>
  </w:style>
  <w:style w:type="paragraph" w:styleId="17">
    <w:name w:val="List Bullet 4"/>
    <w:basedOn w:val="1"/>
    <w:autoRedefine/>
    <w:semiHidden/>
    <w:qFormat/>
    <w:uiPriority w:val="0"/>
    <w:pPr>
      <w:tabs>
        <w:tab w:val="left" w:pos="1620"/>
      </w:tabs>
      <w:spacing w:line="360" w:lineRule="auto"/>
      <w:ind w:left="420" w:hanging="420"/>
    </w:pPr>
    <w:rPr>
      <w:sz w:val="24"/>
    </w:rPr>
  </w:style>
  <w:style w:type="paragraph" w:styleId="18">
    <w:name w:val="E-mail Signature"/>
    <w:basedOn w:val="1"/>
    <w:link w:val="186"/>
    <w:autoRedefine/>
    <w:semiHidden/>
    <w:qFormat/>
    <w:uiPriority w:val="0"/>
    <w:pPr>
      <w:spacing w:line="360" w:lineRule="auto"/>
    </w:pPr>
    <w:rPr>
      <w:sz w:val="24"/>
    </w:rPr>
  </w:style>
  <w:style w:type="paragraph" w:styleId="19">
    <w:name w:val="List Number"/>
    <w:basedOn w:val="1"/>
    <w:autoRedefine/>
    <w:qFormat/>
    <w:uiPriority w:val="0"/>
    <w:pPr>
      <w:tabs>
        <w:tab w:val="left" w:pos="360"/>
      </w:tabs>
      <w:spacing w:line="360" w:lineRule="auto"/>
      <w:ind w:left="420" w:hanging="420"/>
    </w:pPr>
    <w:rPr>
      <w:sz w:val="24"/>
    </w:rPr>
  </w:style>
  <w:style w:type="paragraph" w:styleId="20">
    <w:name w:val="caption"/>
    <w:basedOn w:val="1"/>
    <w:next w:val="1"/>
    <w:link w:val="188"/>
    <w:autoRedefine/>
    <w:qFormat/>
    <w:uiPriority w:val="0"/>
    <w:pPr>
      <w:wordWrap w:val="0"/>
      <w:spacing w:line="400" w:lineRule="exact"/>
      <w:ind w:firstLine="200" w:firstLineChars="200"/>
    </w:pPr>
    <w:rPr>
      <w:rFonts w:ascii="Arial" w:hAnsi="Arial" w:eastAsia="黑体" w:cs="Arial"/>
      <w:sz w:val="20"/>
      <w:szCs w:val="20"/>
    </w:rPr>
  </w:style>
  <w:style w:type="paragraph" w:styleId="21">
    <w:name w:val="List Bullet"/>
    <w:basedOn w:val="1"/>
    <w:autoRedefine/>
    <w:qFormat/>
    <w:uiPriority w:val="0"/>
    <w:pPr>
      <w:numPr>
        <w:ilvl w:val="1"/>
        <w:numId w:val="2"/>
      </w:numPr>
      <w:tabs>
        <w:tab w:val="left" w:pos="360"/>
        <w:tab w:val="clear" w:pos="1140"/>
      </w:tabs>
      <w:spacing w:line="360" w:lineRule="auto"/>
    </w:pPr>
    <w:rPr>
      <w:rFonts w:ascii="宋体" w:hAnsi="宋体"/>
    </w:rPr>
  </w:style>
  <w:style w:type="paragraph" w:styleId="22">
    <w:name w:val="envelope address"/>
    <w:basedOn w:val="1"/>
    <w:autoRedefine/>
    <w:semiHidden/>
    <w:qFormat/>
    <w:uiPriority w:val="0"/>
    <w:pPr>
      <w:framePr w:w="7920" w:h="1980" w:hRule="exact" w:hSpace="180" w:wrap="auto" w:vAnchor="margin" w:hAnchor="page" w:xAlign="center" w:yAlign="bottom"/>
      <w:snapToGrid w:val="0"/>
      <w:spacing w:line="360" w:lineRule="auto"/>
      <w:ind w:left="100" w:leftChars="1400"/>
    </w:pPr>
    <w:rPr>
      <w:rFonts w:ascii="Arial" w:hAnsi="Arial" w:cs="Arial"/>
      <w:sz w:val="24"/>
    </w:rPr>
  </w:style>
  <w:style w:type="paragraph" w:styleId="23">
    <w:name w:val="Document Map"/>
    <w:basedOn w:val="1"/>
    <w:link w:val="166"/>
    <w:autoRedefine/>
    <w:semiHidden/>
    <w:qFormat/>
    <w:uiPriority w:val="0"/>
    <w:pPr>
      <w:shd w:val="clear" w:color="auto" w:fill="000080"/>
      <w:wordWrap w:val="0"/>
      <w:spacing w:line="400" w:lineRule="exact"/>
      <w:ind w:firstLine="200" w:firstLineChars="200"/>
    </w:pPr>
    <w:rPr>
      <w:sz w:val="24"/>
    </w:rPr>
  </w:style>
  <w:style w:type="paragraph" w:styleId="24">
    <w:name w:val="annotation text"/>
    <w:basedOn w:val="1"/>
    <w:link w:val="145"/>
    <w:autoRedefine/>
    <w:unhideWhenUsed/>
    <w:qFormat/>
    <w:uiPriority w:val="99"/>
  </w:style>
  <w:style w:type="paragraph" w:styleId="25">
    <w:name w:val="Salutation"/>
    <w:basedOn w:val="1"/>
    <w:next w:val="1"/>
    <w:link w:val="189"/>
    <w:autoRedefine/>
    <w:semiHidden/>
    <w:qFormat/>
    <w:uiPriority w:val="0"/>
    <w:pPr>
      <w:spacing w:line="360" w:lineRule="auto"/>
    </w:pPr>
    <w:rPr>
      <w:sz w:val="24"/>
    </w:rPr>
  </w:style>
  <w:style w:type="paragraph" w:styleId="26">
    <w:name w:val="Body Text 3"/>
    <w:basedOn w:val="1"/>
    <w:link w:val="190"/>
    <w:autoRedefine/>
    <w:semiHidden/>
    <w:qFormat/>
    <w:uiPriority w:val="0"/>
    <w:pPr>
      <w:spacing w:after="120" w:line="360" w:lineRule="auto"/>
    </w:pPr>
    <w:rPr>
      <w:sz w:val="16"/>
      <w:szCs w:val="16"/>
    </w:rPr>
  </w:style>
  <w:style w:type="paragraph" w:styleId="27">
    <w:name w:val="Closing"/>
    <w:basedOn w:val="1"/>
    <w:link w:val="191"/>
    <w:autoRedefine/>
    <w:semiHidden/>
    <w:qFormat/>
    <w:uiPriority w:val="0"/>
    <w:pPr>
      <w:spacing w:line="360" w:lineRule="auto"/>
      <w:ind w:left="100" w:leftChars="2100"/>
    </w:pPr>
    <w:rPr>
      <w:sz w:val="24"/>
    </w:rPr>
  </w:style>
  <w:style w:type="paragraph" w:styleId="28">
    <w:name w:val="List Bullet 3"/>
    <w:basedOn w:val="1"/>
    <w:autoRedefine/>
    <w:semiHidden/>
    <w:qFormat/>
    <w:uiPriority w:val="0"/>
    <w:pPr>
      <w:tabs>
        <w:tab w:val="left" w:pos="432"/>
        <w:tab w:val="left" w:pos="1200"/>
      </w:tabs>
      <w:spacing w:line="360" w:lineRule="auto"/>
      <w:ind w:left="432" w:hanging="432"/>
    </w:pPr>
    <w:rPr>
      <w:sz w:val="24"/>
    </w:rPr>
  </w:style>
  <w:style w:type="paragraph" w:styleId="29">
    <w:name w:val="Body Text"/>
    <w:basedOn w:val="1"/>
    <w:link w:val="164"/>
    <w:autoRedefine/>
    <w:qFormat/>
    <w:uiPriority w:val="0"/>
    <w:rPr>
      <w:sz w:val="24"/>
    </w:rPr>
  </w:style>
  <w:style w:type="paragraph" w:styleId="30">
    <w:name w:val="Body Text Indent"/>
    <w:basedOn w:val="1"/>
    <w:link w:val="142"/>
    <w:autoRedefine/>
    <w:unhideWhenUsed/>
    <w:qFormat/>
    <w:uiPriority w:val="99"/>
    <w:pPr>
      <w:spacing w:after="120"/>
      <w:ind w:left="420" w:leftChars="200"/>
    </w:pPr>
  </w:style>
  <w:style w:type="paragraph" w:styleId="31">
    <w:name w:val="List Number 3"/>
    <w:basedOn w:val="1"/>
    <w:autoRedefine/>
    <w:semiHidden/>
    <w:qFormat/>
    <w:uiPriority w:val="0"/>
    <w:pPr>
      <w:numPr>
        <w:ilvl w:val="0"/>
        <w:numId w:val="3"/>
      </w:numPr>
      <w:tabs>
        <w:tab w:val="left" w:pos="1200"/>
      </w:tabs>
      <w:spacing w:line="360" w:lineRule="auto"/>
    </w:pPr>
    <w:rPr>
      <w:sz w:val="24"/>
    </w:rPr>
  </w:style>
  <w:style w:type="paragraph" w:styleId="32">
    <w:name w:val="List 2"/>
    <w:basedOn w:val="1"/>
    <w:autoRedefine/>
    <w:semiHidden/>
    <w:qFormat/>
    <w:uiPriority w:val="0"/>
    <w:pPr>
      <w:spacing w:line="360" w:lineRule="auto"/>
      <w:ind w:left="100" w:leftChars="200" w:hanging="200" w:hangingChars="200"/>
    </w:pPr>
    <w:rPr>
      <w:sz w:val="24"/>
    </w:rPr>
  </w:style>
  <w:style w:type="paragraph" w:styleId="33">
    <w:name w:val="List Continue"/>
    <w:basedOn w:val="1"/>
    <w:autoRedefine/>
    <w:semiHidden/>
    <w:qFormat/>
    <w:uiPriority w:val="0"/>
    <w:pPr>
      <w:spacing w:after="120" w:line="360" w:lineRule="auto"/>
      <w:ind w:left="420" w:leftChars="200"/>
    </w:pPr>
    <w:rPr>
      <w:sz w:val="24"/>
    </w:rPr>
  </w:style>
  <w:style w:type="paragraph" w:styleId="34">
    <w:name w:val="Block Text"/>
    <w:basedOn w:val="1"/>
    <w:autoRedefine/>
    <w:semiHidden/>
    <w:qFormat/>
    <w:uiPriority w:val="0"/>
    <w:pPr>
      <w:spacing w:after="120" w:line="360" w:lineRule="auto"/>
      <w:ind w:left="1440" w:leftChars="700" w:right="1440" w:rightChars="700"/>
    </w:pPr>
    <w:rPr>
      <w:sz w:val="24"/>
    </w:rPr>
  </w:style>
  <w:style w:type="paragraph" w:styleId="35">
    <w:name w:val="List Bullet 2"/>
    <w:basedOn w:val="1"/>
    <w:autoRedefine/>
    <w:qFormat/>
    <w:uiPriority w:val="0"/>
    <w:pPr>
      <w:numPr>
        <w:ilvl w:val="0"/>
        <w:numId w:val="4"/>
      </w:numPr>
      <w:tabs>
        <w:tab w:val="left" w:pos="780"/>
      </w:tabs>
      <w:spacing w:line="360" w:lineRule="auto"/>
    </w:pPr>
    <w:rPr>
      <w:sz w:val="24"/>
    </w:rPr>
  </w:style>
  <w:style w:type="paragraph" w:styleId="36">
    <w:name w:val="HTML Address"/>
    <w:basedOn w:val="1"/>
    <w:link w:val="193"/>
    <w:autoRedefine/>
    <w:semiHidden/>
    <w:qFormat/>
    <w:uiPriority w:val="0"/>
    <w:pPr>
      <w:spacing w:line="360" w:lineRule="auto"/>
    </w:pPr>
    <w:rPr>
      <w:i/>
      <w:iCs/>
      <w:sz w:val="24"/>
    </w:rPr>
  </w:style>
  <w:style w:type="paragraph" w:styleId="37">
    <w:name w:val="toc 5"/>
    <w:basedOn w:val="1"/>
    <w:next w:val="1"/>
    <w:autoRedefine/>
    <w:qFormat/>
    <w:uiPriority w:val="39"/>
    <w:pPr>
      <w:ind w:left="1680" w:leftChars="800"/>
    </w:pPr>
  </w:style>
  <w:style w:type="paragraph" w:styleId="38">
    <w:name w:val="toc 3"/>
    <w:basedOn w:val="1"/>
    <w:next w:val="1"/>
    <w:autoRedefine/>
    <w:qFormat/>
    <w:uiPriority w:val="39"/>
    <w:pPr>
      <w:ind w:left="840" w:leftChars="400"/>
    </w:pPr>
  </w:style>
  <w:style w:type="paragraph" w:styleId="39">
    <w:name w:val="Plain Text"/>
    <w:basedOn w:val="1"/>
    <w:link w:val="194"/>
    <w:autoRedefine/>
    <w:semiHidden/>
    <w:qFormat/>
    <w:uiPriority w:val="0"/>
    <w:pPr>
      <w:spacing w:line="360" w:lineRule="auto"/>
    </w:pPr>
    <w:rPr>
      <w:rFonts w:ascii="宋体" w:hAnsi="Courier New" w:cs="Courier New"/>
      <w:sz w:val="24"/>
      <w:szCs w:val="21"/>
    </w:rPr>
  </w:style>
  <w:style w:type="paragraph" w:styleId="40">
    <w:name w:val="List Bullet 5"/>
    <w:basedOn w:val="1"/>
    <w:autoRedefine/>
    <w:semiHidden/>
    <w:qFormat/>
    <w:uiPriority w:val="0"/>
    <w:pPr>
      <w:numPr>
        <w:ilvl w:val="0"/>
        <w:numId w:val="5"/>
      </w:numPr>
      <w:tabs>
        <w:tab w:val="left" w:pos="2040"/>
      </w:tabs>
      <w:spacing w:line="360" w:lineRule="auto"/>
    </w:pPr>
    <w:rPr>
      <w:sz w:val="24"/>
    </w:rPr>
  </w:style>
  <w:style w:type="paragraph" w:styleId="41">
    <w:name w:val="List Number 4"/>
    <w:basedOn w:val="1"/>
    <w:autoRedefine/>
    <w:semiHidden/>
    <w:qFormat/>
    <w:uiPriority w:val="0"/>
    <w:pPr>
      <w:numPr>
        <w:ilvl w:val="0"/>
        <w:numId w:val="6"/>
      </w:numPr>
      <w:tabs>
        <w:tab w:val="left" w:pos="360"/>
      </w:tabs>
      <w:spacing w:line="360" w:lineRule="auto"/>
      <w:ind w:left="0" w:firstLine="0"/>
    </w:pPr>
    <w:rPr>
      <w:sz w:val="24"/>
    </w:rPr>
  </w:style>
  <w:style w:type="paragraph" w:styleId="42">
    <w:name w:val="toc 8"/>
    <w:basedOn w:val="1"/>
    <w:next w:val="1"/>
    <w:autoRedefine/>
    <w:qFormat/>
    <w:uiPriority w:val="39"/>
    <w:pPr>
      <w:ind w:left="2940" w:leftChars="1400"/>
    </w:pPr>
  </w:style>
  <w:style w:type="paragraph" w:styleId="43">
    <w:name w:val="Date"/>
    <w:basedOn w:val="1"/>
    <w:next w:val="1"/>
    <w:link w:val="195"/>
    <w:autoRedefine/>
    <w:semiHidden/>
    <w:qFormat/>
    <w:uiPriority w:val="0"/>
    <w:pPr>
      <w:spacing w:line="360" w:lineRule="auto"/>
      <w:ind w:left="100" w:leftChars="2500"/>
    </w:pPr>
    <w:rPr>
      <w:sz w:val="24"/>
    </w:rPr>
  </w:style>
  <w:style w:type="paragraph" w:styleId="44">
    <w:name w:val="Body Text Indent 2"/>
    <w:basedOn w:val="1"/>
    <w:link w:val="196"/>
    <w:autoRedefine/>
    <w:semiHidden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45">
    <w:name w:val="List Continue 5"/>
    <w:basedOn w:val="1"/>
    <w:autoRedefine/>
    <w:semiHidden/>
    <w:qFormat/>
    <w:uiPriority w:val="0"/>
    <w:pPr>
      <w:spacing w:after="120" w:line="360" w:lineRule="auto"/>
      <w:ind w:left="2100" w:leftChars="1000"/>
    </w:pPr>
    <w:rPr>
      <w:sz w:val="24"/>
    </w:rPr>
  </w:style>
  <w:style w:type="paragraph" w:styleId="46">
    <w:name w:val="Balloon Text"/>
    <w:basedOn w:val="1"/>
    <w:link w:val="197"/>
    <w:autoRedefine/>
    <w:qFormat/>
    <w:uiPriority w:val="0"/>
    <w:rPr>
      <w:sz w:val="18"/>
      <w:szCs w:val="18"/>
    </w:rPr>
  </w:style>
  <w:style w:type="paragraph" w:styleId="47">
    <w:name w:val="footer"/>
    <w:basedOn w:val="1"/>
    <w:link w:val="14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8">
    <w:name w:val="envelope return"/>
    <w:basedOn w:val="1"/>
    <w:autoRedefine/>
    <w:semiHidden/>
    <w:qFormat/>
    <w:uiPriority w:val="0"/>
    <w:pPr>
      <w:snapToGrid w:val="0"/>
      <w:spacing w:line="360" w:lineRule="auto"/>
    </w:pPr>
    <w:rPr>
      <w:rFonts w:ascii="Arial" w:hAnsi="Arial" w:cs="Arial"/>
      <w:sz w:val="24"/>
    </w:rPr>
  </w:style>
  <w:style w:type="paragraph" w:styleId="49">
    <w:name w:val="header"/>
    <w:basedOn w:val="1"/>
    <w:link w:val="198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0">
    <w:name w:val="Signature"/>
    <w:basedOn w:val="1"/>
    <w:link w:val="199"/>
    <w:autoRedefine/>
    <w:semiHidden/>
    <w:qFormat/>
    <w:uiPriority w:val="0"/>
    <w:pPr>
      <w:spacing w:line="360" w:lineRule="auto"/>
      <w:ind w:left="100" w:leftChars="2100"/>
    </w:pPr>
    <w:rPr>
      <w:sz w:val="24"/>
    </w:rPr>
  </w:style>
  <w:style w:type="paragraph" w:styleId="51">
    <w:name w:val="toc 1"/>
    <w:basedOn w:val="1"/>
    <w:next w:val="1"/>
    <w:autoRedefine/>
    <w:qFormat/>
    <w:uiPriority w:val="39"/>
    <w:pPr>
      <w:tabs>
        <w:tab w:val="left" w:pos="420"/>
        <w:tab w:val="left" w:pos="851"/>
        <w:tab w:val="right" w:leader="dot" w:pos="9061"/>
      </w:tabs>
      <w:spacing w:line="360" w:lineRule="auto"/>
    </w:pPr>
  </w:style>
  <w:style w:type="paragraph" w:styleId="52">
    <w:name w:val="List Continue 4"/>
    <w:basedOn w:val="1"/>
    <w:autoRedefine/>
    <w:semiHidden/>
    <w:qFormat/>
    <w:uiPriority w:val="0"/>
    <w:pPr>
      <w:spacing w:after="120" w:line="360" w:lineRule="auto"/>
      <w:ind w:left="1680" w:leftChars="800"/>
    </w:pPr>
    <w:rPr>
      <w:sz w:val="24"/>
    </w:rPr>
  </w:style>
  <w:style w:type="paragraph" w:styleId="53">
    <w:name w:val="toc 4"/>
    <w:basedOn w:val="1"/>
    <w:next w:val="1"/>
    <w:autoRedefine/>
    <w:qFormat/>
    <w:uiPriority w:val="39"/>
    <w:pPr>
      <w:ind w:left="1260" w:leftChars="600"/>
    </w:pPr>
  </w:style>
  <w:style w:type="paragraph" w:styleId="54">
    <w:name w:val="Subtitle"/>
    <w:basedOn w:val="1"/>
    <w:link w:val="200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1"/>
    <w:autoRedefine/>
    <w:semiHidden/>
    <w:qFormat/>
    <w:uiPriority w:val="0"/>
    <w:pPr>
      <w:numPr>
        <w:ilvl w:val="0"/>
        <w:numId w:val="7"/>
      </w:numPr>
      <w:tabs>
        <w:tab w:val="left" w:pos="2040"/>
      </w:tabs>
      <w:spacing w:line="360" w:lineRule="auto"/>
    </w:pPr>
    <w:rPr>
      <w:sz w:val="24"/>
    </w:rPr>
  </w:style>
  <w:style w:type="paragraph" w:styleId="56">
    <w:name w:val="List"/>
    <w:basedOn w:val="1"/>
    <w:autoRedefine/>
    <w:qFormat/>
    <w:uiPriority w:val="0"/>
    <w:pPr>
      <w:spacing w:line="360" w:lineRule="auto"/>
      <w:ind w:left="200" w:hanging="200" w:hangingChars="200"/>
    </w:pPr>
    <w:rPr>
      <w:sz w:val="24"/>
    </w:rPr>
  </w:style>
  <w:style w:type="paragraph" w:styleId="57">
    <w:name w:val="toc 6"/>
    <w:basedOn w:val="1"/>
    <w:next w:val="1"/>
    <w:autoRedefine/>
    <w:qFormat/>
    <w:uiPriority w:val="39"/>
    <w:pPr>
      <w:ind w:left="2100" w:leftChars="1000"/>
    </w:pPr>
  </w:style>
  <w:style w:type="paragraph" w:styleId="58">
    <w:name w:val="List 5"/>
    <w:basedOn w:val="1"/>
    <w:autoRedefine/>
    <w:semiHidden/>
    <w:qFormat/>
    <w:uiPriority w:val="0"/>
    <w:pPr>
      <w:spacing w:line="360" w:lineRule="auto"/>
      <w:ind w:left="100" w:leftChars="800" w:hanging="200" w:hangingChars="200"/>
    </w:pPr>
    <w:rPr>
      <w:sz w:val="24"/>
    </w:rPr>
  </w:style>
  <w:style w:type="paragraph" w:styleId="59">
    <w:name w:val="Body Text Indent 3"/>
    <w:basedOn w:val="1"/>
    <w:link w:val="201"/>
    <w:autoRedefine/>
    <w:semiHidden/>
    <w:qFormat/>
    <w:uiPriority w:val="0"/>
    <w:pPr>
      <w:spacing w:after="120" w:line="360" w:lineRule="auto"/>
      <w:ind w:left="420" w:leftChars="200"/>
    </w:pPr>
    <w:rPr>
      <w:sz w:val="16"/>
      <w:szCs w:val="16"/>
    </w:rPr>
  </w:style>
  <w:style w:type="paragraph" w:styleId="60">
    <w:name w:val="table of figures"/>
    <w:basedOn w:val="1"/>
    <w:next w:val="1"/>
    <w:autoRedefine/>
    <w:qFormat/>
    <w:uiPriority w:val="99"/>
    <w:pPr>
      <w:spacing w:beforeLines="50" w:afterLines="50" w:line="360" w:lineRule="auto"/>
      <w:ind w:left="200" w:leftChars="200" w:hanging="200" w:hangingChars="200"/>
    </w:pPr>
    <w:rPr>
      <w:sz w:val="24"/>
    </w:rPr>
  </w:style>
  <w:style w:type="paragraph" w:styleId="61">
    <w:name w:val="toc 2"/>
    <w:basedOn w:val="1"/>
    <w:next w:val="1"/>
    <w:autoRedefine/>
    <w:qFormat/>
    <w:uiPriority w:val="39"/>
    <w:pPr>
      <w:tabs>
        <w:tab w:val="left" w:pos="851"/>
        <w:tab w:val="right" w:leader="dot" w:pos="9061"/>
      </w:tabs>
      <w:ind w:left="420" w:leftChars="200"/>
    </w:pPr>
  </w:style>
  <w:style w:type="paragraph" w:styleId="62">
    <w:name w:val="toc 9"/>
    <w:basedOn w:val="1"/>
    <w:next w:val="1"/>
    <w:autoRedefine/>
    <w:qFormat/>
    <w:uiPriority w:val="39"/>
    <w:pPr>
      <w:ind w:left="3360" w:leftChars="1600"/>
    </w:pPr>
  </w:style>
  <w:style w:type="paragraph" w:styleId="63">
    <w:name w:val="Body Text 2"/>
    <w:basedOn w:val="1"/>
    <w:link w:val="167"/>
    <w:autoRedefine/>
    <w:qFormat/>
    <w:uiPriority w:val="0"/>
    <w:pPr>
      <w:wordWrap w:val="0"/>
      <w:spacing w:after="120" w:line="480" w:lineRule="auto"/>
      <w:ind w:firstLine="200" w:firstLineChars="200"/>
    </w:pPr>
    <w:rPr>
      <w:sz w:val="24"/>
    </w:rPr>
  </w:style>
  <w:style w:type="paragraph" w:styleId="64">
    <w:name w:val="List 4"/>
    <w:basedOn w:val="1"/>
    <w:autoRedefine/>
    <w:semiHidden/>
    <w:qFormat/>
    <w:uiPriority w:val="0"/>
    <w:pPr>
      <w:spacing w:line="360" w:lineRule="auto"/>
      <w:ind w:left="100" w:leftChars="600" w:hanging="200" w:hangingChars="200"/>
    </w:pPr>
    <w:rPr>
      <w:sz w:val="24"/>
    </w:rPr>
  </w:style>
  <w:style w:type="paragraph" w:styleId="65">
    <w:name w:val="List Continue 2"/>
    <w:basedOn w:val="1"/>
    <w:autoRedefine/>
    <w:semiHidden/>
    <w:qFormat/>
    <w:uiPriority w:val="0"/>
    <w:pPr>
      <w:spacing w:after="120" w:line="360" w:lineRule="auto"/>
      <w:ind w:left="840" w:leftChars="400"/>
    </w:pPr>
    <w:rPr>
      <w:sz w:val="24"/>
    </w:rPr>
  </w:style>
  <w:style w:type="paragraph" w:styleId="66">
    <w:name w:val="Message Header"/>
    <w:basedOn w:val="1"/>
    <w:link w:val="202"/>
    <w:autoRedefine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360" w:lineRule="auto"/>
      <w:ind w:left="1080" w:leftChars="500" w:hanging="1080" w:hangingChars="500"/>
    </w:pPr>
    <w:rPr>
      <w:rFonts w:ascii="Arial" w:hAnsi="Arial" w:cs="Arial"/>
      <w:sz w:val="24"/>
    </w:rPr>
  </w:style>
  <w:style w:type="paragraph" w:styleId="67">
    <w:name w:val="HTML Preformatted"/>
    <w:basedOn w:val="1"/>
    <w:link w:val="168"/>
    <w:autoRedefine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400" w:lineRule="exact"/>
      <w:ind w:firstLine="200" w:firstLineChars="200"/>
    </w:pPr>
    <w:rPr>
      <w:rFonts w:ascii="宋体" w:hAnsi="宋体" w:cs="宋体"/>
      <w:kern w:val="0"/>
      <w:sz w:val="24"/>
    </w:rPr>
  </w:style>
  <w:style w:type="paragraph" w:styleId="68">
    <w:name w:val="Normal (Web)"/>
    <w:basedOn w:val="1"/>
    <w:autoRedefine/>
    <w:qFormat/>
    <w:uiPriority w:val="0"/>
    <w:pPr>
      <w:spacing w:line="360" w:lineRule="auto"/>
    </w:pPr>
    <w:rPr>
      <w:sz w:val="24"/>
    </w:rPr>
  </w:style>
  <w:style w:type="paragraph" w:styleId="69">
    <w:name w:val="List Continue 3"/>
    <w:basedOn w:val="1"/>
    <w:autoRedefine/>
    <w:semiHidden/>
    <w:qFormat/>
    <w:uiPriority w:val="0"/>
    <w:pPr>
      <w:spacing w:after="120" w:line="360" w:lineRule="auto"/>
      <w:ind w:left="1260" w:leftChars="600"/>
    </w:pPr>
    <w:rPr>
      <w:sz w:val="24"/>
    </w:rPr>
  </w:style>
  <w:style w:type="paragraph" w:styleId="70">
    <w:name w:val="Title"/>
    <w:basedOn w:val="1"/>
    <w:next w:val="1"/>
    <w:link w:val="140"/>
    <w:autoRedefine/>
    <w:qFormat/>
    <w:uiPriority w:val="0"/>
    <w:pPr>
      <w:numPr>
        <w:ilvl w:val="0"/>
        <w:numId w:val="8"/>
      </w:num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paragraph" w:styleId="71">
    <w:name w:val="annotation subject"/>
    <w:basedOn w:val="24"/>
    <w:next w:val="24"/>
    <w:link w:val="161"/>
    <w:autoRedefine/>
    <w:semiHidden/>
    <w:unhideWhenUsed/>
    <w:qFormat/>
    <w:uiPriority w:val="0"/>
    <w:rPr>
      <w:b/>
      <w:bCs/>
    </w:rPr>
  </w:style>
  <w:style w:type="paragraph" w:styleId="72">
    <w:name w:val="Body Text First Indent"/>
    <w:basedOn w:val="29"/>
    <w:link w:val="165"/>
    <w:autoRedefine/>
    <w:qFormat/>
    <w:uiPriority w:val="0"/>
    <w:pPr>
      <w:wordWrap w:val="0"/>
      <w:spacing w:after="120" w:line="400" w:lineRule="exact"/>
      <w:ind w:firstLine="420" w:firstLineChars="100"/>
    </w:pPr>
  </w:style>
  <w:style w:type="paragraph" w:styleId="73">
    <w:name w:val="Body Text First Indent 2"/>
    <w:basedOn w:val="30"/>
    <w:link w:val="169"/>
    <w:autoRedefine/>
    <w:qFormat/>
    <w:uiPriority w:val="99"/>
    <w:pPr>
      <w:wordWrap w:val="0"/>
      <w:spacing w:line="400" w:lineRule="exact"/>
      <w:ind w:firstLine="420" w:firstLineChars="200"/>
    </w:pPr>
    <w:rPr>
      <w:sz w:val="24"/>
    </w:rPr>
  </w:style>
  <w:style w:type="table" w:styleId="75">
    <w:name w:val="Table Grid"/>
    <w:basedOn w:val="74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6">
    <w:name w:val="Table Theme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7">
    <w:name w:val="Table Colorful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8">
    <w:name w:val="Table Colorful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9">
    <w:name w:val="Table Colorful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single" w:color="000000" w:sz="36" w:space="0"/>
          <w:bottom w:val="nil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0">
    <w:name w:val="Table Elegant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1">
    <w:name w:val="Table Classic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2">
    <w:name w:val="Table Classic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3">
    <w:name w:val="Table Classic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4">
    <w:name w:val="Table Classic 4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5">
    <w:name w:val="Table Simple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6">
    <w:name w:val="Table Simple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7">
    <w:name w:val="Table Simple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8">
    <w:name w:val="Table Subtle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9">
    <w:name w:val="Table Subtle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0">
    <w:name w:val="Table 3D effects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1">
    <w:name w:val="Table 3D effects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2">
    <w:name w:val="Table 3D effects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3">
    <w:name w:val="Table List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4">
    <w:name w:val="Table List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5">
    <w:name w:val="Table List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6">
    <w:name w:val="Table List 4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97">
    <w:name w:val="Table List 5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8">
    <w:name w:val="Table List 6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99">
    <w:name w:val="Table List 7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color="008000" w:sz="12" w:space="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00">
    <w:name w:val="Table List 8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auto" w:sz="6" w:space="0"/>
          <w:tr2bl w:val="nil"/>
        </w:tcBorders>
      </w:tcPr>
    </w:tblStylePr>
  </w:style>
  <w:style w:type="table" w:styleId="101">
    <w:name w:val="Table Contemporary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2">
    <w:name w:val="Table Columns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nil"/>
          <w:bottom w:val="doub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3">
    <w:name w:val="Table Columns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4">
    <w:name w:val="Table Columns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5">
    <w:name w:val="Table Columns 4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6">
    <w:name w:val="Table Columns 5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7">
    <w:name w:val="Table Grid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08">
    <w:name w:val="Table Grid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Grid 4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Grid 5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2">
    <w:name w:val="Table Grid 6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Grid 7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4">
    <w:name w:val="Table Grid 8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Web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Professional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120">
    <w:name w:val="Strong"/>
    <w:autoRedefine/>
    <w:qFormat/>
    <w:uiPriority w:val="22"/>
    <w:rPr>
      <w:b/>
      <w:bCs/>
    </w:rPr>
  </w:style>
  <w:style w:type="character" w:styleId="121">
    <w:name w:val="page number"/>
    <w:autoRedefine/>
    <w:qFormat/>
    <w:uiPriority w:val="0"/>
  </w:style>
  <w:style w:type="character" w:styleId="122">
    <w:name w:val="FollowedHyperlink"/>
    <w:autoRedefine/>
    <w:qFormat/>
    <w:uiPriority w:val="0"/>
    <w:rPr>
      <w:color w:val="800080"/>
      <w:u w:val="single"/>
    </w:rPr>
  </w:style>
  <w:style w:type="character" w:styleId="123">
    <w:name w:val="Emphasis"/>
    <w:autoRedefine/>
    <w:qFormat/>
    <w:uiPriority w:val="0"/>
    <w:rPr>
      <w:i/>
      <w:iCs/>
    </w:rPr>
  </w:style>
  <w:style w:type="character" w:styleId="124">
    <w:name w:val="line number"/>
    <w:basedOn w:val="119"/>
    <w:autoRedefine/>
    <w:semiHidden/>
    <w:qFormat/>
    <w:uiPriority w:val="0"/>
  </w:style>
  <w:style w:type="character" w:styleId="125">
    <w:name w:val="HTML Definition"/>
    <w:autoRedefine/>
    <w:semiHidden/>
    <w:qFormat/>
    <w:uiPriority w:val="0"/>
    <w:rPr>
      <w:i/>
      <w:iCs/>
    </w:rPr>
  </w:style>
  <w:style w:type="character" w:styleId="126">
    <w:name w:val="HTML Typewriter"/>
    <w:autoRedefine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27">
    <w:name w:val="HTML Acronym"/>
    <w:basedOn w:val="119"/>
    <w:autoRedefine/>
    <w:semiHidden/>
    <w:qFormat/>
    <w:uiPriority w:val="0"/>
  </w:style>
  <w:style w:type="character" w:styleId="128">
    <w:name w:val="HTML Variable"/>
    <w:autoRedefine/>
    <w:semiHidden/>
    <w:qFormat/>
    <w:uiPriority w:val="0"/>
    <w:rPr>
      <w:i/>
      <w:iCs/>
    </w:rPr>
  </w:style>
  <w:style w:type="character" w:styleId="129">
    <w:name w:val="Hyperlink"/>
    <w:autoRedefine/>
    <w:qFormat/>
    <w:uiPriority w:val="99"/>
    <w:rPr>
      <w:color w:val="0000FF"/>
      <w:u w:val="single"/>
    </w:rPr>
  </w:style>
  <w:style w:type="character" w:styleId="130">
    <w:name w:val="HTML Code"/>
    <w:autoRedefine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31">
    <w:name w:val="annotation reference"/>
    <w:autoRedefine/>
    <w:unhideWhenUsed/>
    <w:qFormat/>
    <w:uiPriority w:val="0"/>
    <w:rPr>
      <w:sz w:val="21"/>
      <w:szCs w:val="21"/>
    </w:rPr>
  </w:style>
  <w:style w:type="character" w:styleId="132">
    <w:name w:val="HTML Cite"/>
    <w:autoRedefine/>
    <w:semiHidden/>
    <w:qFormat/>
    <w:uiPriority w:val="0"/>
    <w:rPr>
      <w:i/>
      <w:iCs/>
    </w:rPr>
  </w:style>
  <w:style w:type="character" w:styleId="133">
    <w:name w:val="HTML Keyboard"/>
    <w:autoRedefine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34">
    <w:name w:val="HTML Sample"/>
    <w:autoRedefine/>
    <w:semiHidden/>
    <w:qFormat/>
    <w:uiPriority w:val="0"/>
    <w:rPr>
      <w:rFonts w:ascii="Courier New" w:hAnsi="Courier New" w:cs="Courier New"/>
    </w:rPr>
  </w:style>
  <w:style w:type="paragraph" w:styleId="135">
    <w:name w:val="No Spacing"/>
    <w:autoRedefine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36">
    <w:name w:val="标题 5 字符"/>
    <w:link w:val="7"/>
    <w:autoRedefine/>
    <w:qFormat/>
    <w:uiPriority w:val="0"/>
    <w:rPr>
      <w:kern w:val="2"/>
      <w:sz w:val="21"/>
    </w:rPr>
  </w:style>
  <w:style w:type="character" w:customStyle="1" w:styleId="137">
    <w:name w:val="页码1"/>
    <w:autoRedefine/>
    <w:qFormat/>
    <w:uiPriority w:val="0"/>
  </w:style>
  <w:style w:type="character" w:customStyle="1" w:styleId="138">
    <w:name w:val="_标题2 Char Char"/>
    <w:link w:val="139"/>
    <w:autoRedefine/>
    <w:qFormat/>
    <w:uiPriority w:val="0"/>
    <w:rPr>
      <w:rFonts w:ascii="Arial" w:hAnsi="Arial"/>
      <w:b/>
      <w:bCs/>
      <w:kern w:val="2"/>
      <w:sz w:val="24"/>
      <w:szCs w:val="32"/>
    </w:rPr>
  </w:style>
  <w:style w:type="paragraph" w:customStyle="1" w:styleId="139">
    <w:name w:val="_标题2"/>
    <w:basedOn w:val="3"/>
    <w:link w:val="138"/>
    <w:autoRedefine/>
    <w:qFormat/>
    <w:uiPriority w:val="0"/>
    <w:pPr>
      <w:spacing w:before="156" w:beforeLines="50" w:after="0" w:line="360" w:lineRule="auto"/>
    </w:pPr>
  </w:style>
  <w:style w:type="character" w:customStyle="1" w:styleId="140">
    <w:name w:val="标题 字符"/>
    <w:link w:val="70"/>
    <w:autoRedefine/>
    <w:qFormat/>
    <w:uiPriority w:val="0"/>
    <w:rPr>
      <w:rFonts w:ascii="Cambria" w:hAnsi="Cambria"/>
      <w:b/>
      <w:bCs/>
      <w:kern w:val="2"/>
      <w:sz w:val="28"/>
      <w:szCs w:val="32"/>
    </w:rPr>
  </w:style>
  <w:style w:type="character" w:customStyle="1" w:styleId="141">
    <w:name w:val="页脚 字符"/>
    <w:link w:val="47"/>
    <w:autoRedefine/>
    <w:qFormat/>
    <w:uiPriority w:val="0"/>
    <w:rPr>
      <w:kern w:val="2"/>
      <w:sz w:val="18"/>
      <w:szCs w:val="18"/>
    </w:rPr>
  </w:style>
  <w:style w:type="character" w:customStyle="1" w:styleId="142">
    <w:name w:val="正文文本缩进 字符"/>
    <w:link w:val="30"/>
    <w:autoRedefine/>
    <w:semiHidden/>
    <w:qFormat/>
    <w:uiPriority w:val="0"/>
    <w:rPr>
      <w:kern w:val="2"/>
      <w:sz w:val="21"/>
      <w:szCs w:val="24"/>
    </w:rPr>
  </w:style>
  <w:style w:type="character" w:customStyle="1" w:styleId="143">
    <w:name w:val="标题 4 字符"/>
    <w:link w:val="6"/>
    <w:autoRedefine/>
    <w:qFormat/>
    <w:uiPriority w:val="0"/>
    <w:rPr>
      <w:rFonts w:ascii="Arial" w:hAnsi="Arial"/>
      <w:bCs/>
      <w:sz w:val="21"/>
      <w:szCs w:val="28"/>
    </w:rPr>
  </w:style>
  <w:style w:type="character" w:customStyle="1" w:styleId="144">
    <w:name w:val="标题 2 字符"/>
    <w:link w:val="3"/>
    <w:autoRedefine/>
    <w:qFormat/>
    <w:uiPriority w:val="0"/>
    <w:rPr>
      <w:rFonts w:ascii="Arial" w:hAnsi="Arial"/>
      <w:b/>
      <w:bCs/>
      <w:kern w:val="2"/>
      <w:sz w:val="24"/>
      <w:szCs w:val="32"/>
    </w:rPr>
  </w:style>
  <w:style w:type="character" w:customStyle="1" w:styleId="145">
    <w:name w:val="批注文字 字符"/>
    <w:link w:val="24"/>
    <w:autoRedefine/>
    <w:qFormat/>
    <w:uiPriority w:val="99"/>
    <w:rPr>
      <w:kern w:val="2"/>
      <w:sz w:val="21"/>
      <w:szCs w:val="24"/>
    </w:rPr>
  </w:style>
  <w:style w:type="character" w:customStyle="1" w:styleId="146">
    <w:name w:val="__正文（HLS） Char Char"/>
    <w:link w:val="147"/>
    <w:autoRedefine/>
    <w:qFormat/>
    <w:uiPriority w:val="0"/>
    <w:rPr>
      <w:rFonts w:ascii="宋体" w:hAnsi="宋体"/>
      <w:kern w:val="2"/>
      <w:sz w:val="21"/>
      <w:szCs w:val="24"/>
    </w:rPr>
  </w:style>
  <w:style w:type="paragraph" w:customStyle="1" w:styleId="147">
    <w:name w:val="__正文（HLS）"/>
    <w:basedOn w:val="1"/>
    <w:link w:val="146"/>
    <w:autoRedefine/>
    <w:qFormat/>
    <w:uiPriority w:val="0"/>
    <w:pPr>
      <w:spacing w:line="360" w:lineRule="auto"/>
      <w:ind w:firstLine="200" w:firstLineChars="200"/>
    </w:pPr>
    <w:rPr>
      <w:rFonts w:ascii="宋体" w:hAnsi="宋体"/>
    </w:rPr>
  </w:style>
  <w:style w:type="paragraph" w:customStyle="1" w:styleId="148">
    <w:name w:val="正文文本首行缩进1"/>
    <w:basedOn w:val="29"/>
    <w:autoRedefine/>
    <w:qFormat/>
    <w:uiPriority w:val="0"/>
    <w:pPr>
      <w:widowControl/>
      <w:adjustRightInd w:val="0"/>
      <w:spacing w:line="360" w:lineRule="auto"/>
      <w:ind w:firstLine="454"/>
      <w:textAlignment w:val="baseline"/>
    </w:pPr>
    <w:rPr>
      <w:kern w:val="0"/>
      <w:sz w:val="21"/>
      <w:szCs w:val="20"/>
    </w:rPr>
  </w:style>
  <w:style w:type="paragraph" w:customStyle="1" w:styleId="149">
    <w:name w:val="文档结构图1"/>
    <w:basedOn w:val="1"/>
    <w:autoRedefine/>
    <w:qFormat/>
    <w:uiPriority w:val="0"/>
    <w:pPr>
      <w:shd w:val="clear" w:color="auto" w:fill="000080"/>
    </w:pPr>
  </w:style>
  <w:style w:type="paragraph" w:customStyle="1" w:styleId="150">
    <w:name w:val="正文文本缩进 31"/>
    <w:basedOn w:val="1"/>
    <w:autoRedefine/>
    <w:qFormat/>
    <w:uiPriority w:val="0"/>
    <w:pPr>
      <w:spacing w:line="360" w:lineRule="auto"/>
      <w:ind w:firstLine="420" w:firstLineChars="200"/>
    </w:pPr>
  </w:style>
  <w:style w:type="paragraph" w:customStyle="1" w:styleId="151">
    <w:name w:val="纯文本1"/>
    <w:basedOn w:val="1"/>
    <w:autoRedefine/>
    <w:qFormat/>
    <w:uiPriority w:val="0"/>
    <w:pPr>
      <w:numPr>
        <w:ilvl w:val="0"/>
        <w:numId w:val="9"/>
      </w:numPr>
      <w:ind w:left="340"/>
    </w:pPr>
    <w:rPr>
      <w:rFonts w:ascii="宋体" w:hAnsi="Courier New"/>
      <w:szCs w:val="20"/>
    </w:rPr>
  </w:style>
  <w:style w:type="paragraph" w:customStyle="1" w:styleId="152">
    <w:name w:val="TOC 标题1"/>
    <w:basedOn w:val="2"/>
    <w:next w:val="1"/>
    <w:autoRedefine/>
    <w:qFormat/>
    <w:uiPriority w:val="0"/>
    <w:pPr>
      <w:widowControl/>
      <w:numPr>
        <w:numId w:val="0"/>
      </w:numPr>
      <w:spacing w:before="480" w:beforeLines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153">
    <w:name w:val="列表段落1"/>
    <w:basedOn w:val="1"/>
    <w:autoRedefine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54">
    <w:name w:val="样式1"/>
    <w:basedOn w:val="70"/>
    <w:autoRedefine/>
    <w:qFormat/>
    <w:uiPriority w:val="0"/>
    <w:pPr>
      <w:numPr>
        <w:ilvl w:val="0"/>
        <w:numId w:val="0"/>
      </w:numPr>
    </w:pPr>
    <w:rPr>
      <w:rFonts w:ascii="Calibri" w:hAnsi="Calibri"/>
      <w:bCs w:val="0"/>
      <w:sz w:val="32"/>
      <w:szCs w:val="24"/>
    </w:rPr>
  </w:style>
  <w:style w:type="paragraph" w:customStyle="1" w:styleId="155">
    <w:name w:val="正文文本缩进1"/>
    <w:basedOn w:val="1"/>
    <w:autoRedefine/>
    <w:qFormat/>
    <w:uiPriority w:val="0"/>
    <w:pPr>
      <w:spacing w:line="360" w:lineRule="auto"/>
      <w:ind w:firstLine="480" w:firstLineChars="200"/>
    </w:pPr>
    <w:rPr>
      <w:sz w:val="24"/>
    </w:rPr>
  </w:style>
  <w:style w:type="paragraph" w:customStyle="1" w:styleId="156">
    <w:name w:val="正文文本缩进 21"/>
    <w:basedOn w:val="1"/>
    <w:autoRedefine/>
    <w:qFormat/>
    <w:uiPriority w:val="0"/>
    <w:pPr>
      <w:widowControl/>
      <w:spacing w:line="360" w:lineRule="auto"/>
      <w:ind w:firstLine="471" w:firstLineChars="200"/>
    </w:pPr>
    <w:rPr>
      <w:kern w:val="0"/>
      <w:sz w:val="24"/>
      <w:szCs w:val="20"/>
    </w:rPr>
  </w:style>
  <w:style w:type="paragraph" w:customStyle="1" w:styleId="157">
    <w:name w:val="附录"/>
    <w:basedOn w:val="1"/>
    <w:next w:val="29"/>
    <w:autoRedefine/>
    <w:qFormat/>
    <w:uiPriority w:val="0"/>
    <w:pPr>
      <w:tabs>
        <w:tab w:val="left" w:pos="360"/>
      </w:tabs>
      <w:spacing w:line="312" w:lineRule="auto"/>
      <w:ind w:left="360" w:hanging="360"/>
    </w:pPr>
    <w:rPr>
      <w:rFonts w:hint="eastAsia" w:ascii="宋体"/>
      <w:kern w:val="0"/>
      <w:sz w:val="24"/>
      <w:szCs w:val="20"/>
    </w:rPr>
  </w:style>
  <w:style w:type="paragraph" w:customStyle="1" w:styleId="158">
    <w:name w:val="日期1"/>
    <w:basedOn w:val="1"/>
    <w:next w:val="1"/>
    <w:autoRedefine/>
    <w:qFormat/>
    <w:uiPriority w:val="0"/>
    <w:pPr>
      <w:ind w:left="100" w:leftChars="2500"/>
    </w:pPr>
  </w:style>
  <w:style w:type="paragraph" w:customStyle="1" w:styleId="159">
    <w:name w:val="TOC 标题2"/>
    <w:basedOn w:val="2"/>
    <w:next w:val="1"/>
    <w:autoRedefine/>
    <w:qFormat/>
    <w:uiPriority w:val="39"/>
    <w:pPr>
      <w:widowControl/>
      <w:numPr>
        <w:numId w:val="0"/>
      </w:numPr>
      <w:tabs>
        <w:tab w:val="clear" w:pos="630"/>
      </w:tabs>
      <w:spacing w:before="240" w:beforeLines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160">
    <w:name w:val="节"/>
    <w:basedOn w:val="1"/>
    <w:autoRedefine/>
    <w:qFormat/>
    <w:uiPriority w:val="0"/>
    <w:pPr>
      <w:numPr>
        <w:ilvl w:val="0"/>
        <w:numId w:val="10"/>
      </w:numPr>
    </w:pPr>
  </w:style>
  <w:style w:type="character" w:customStyle="1" w:styleId="161">
    <w:name w:val="批注主题 字符"/>
    <w:link w:val="71"/>
    <w:autoRedefine/>
    <w:semiHidden/>
    <w:qFormat/>
    <w:uiPriority w:val="0"/>
    <w:rPr>
      <w:b/>
      <w:bCs/>
      <w:kern w:val="2"/>
      <w:sz w:val="21"/>
      <w:szCs w:val="24"/>
    </w:rPr>
  </w:style>
  <w:style w:type="paragraph" w:customStyle="1" w:styleId="162">
    <w:name w:val="技术正文样式 首行缩进:  2 字符"/>
    <w:basedOn w:val="1"/>
    <w:autoRedefine/>
    <w:qFormat/>
    <w:uiPriority w:val="0"/>
    <w:pPr>
      <w:wordWrap w:val="0"/>
      <w:spacing w:line="400" w:lineRule="exact"/>
    </w:pPr>
    <w:rPr>
      <w:rFonts w:cs="宋体"/>
      <w:sz w:val="24"/>
      <w:szCs w:val="20"/>
    </w:rPr>
  </w:style>
  <w:style w:type="character" w:customStyle="1" w:styleId="163">
    <w:name w:val="标题 3 字符"/>
    <w:link w:val="5"/>
    <w:autoRedefine/>
    <w:qFormat/>
    <w:uiPriority w:val="0"/>
    <w:rPr>
      <w:rFonts w:ascii="宋体"/>
      <w:b/>
      <w:sz w:val="21"/>
      <w:szCs w:val="21"/>
    </w:rPr>
  </w:style>
  <w:style w:type="character" w:customStyle="1" w:styleId="164">
    <w:name w:val="正文文本 字符"/>
    <w:basedOn w:val="119"/>
    <w:link w:val="29"/>
    <w:autoRedefine/>
    <w:qFormat/>
    <w:uiPriority w:val="0"/>
    <w:rPr>
      <w:kern w:val="2"/>
      <w:sz w:val="24"/>
      <w:szCs w:val="24"/>
    </w:rPr>
  </w:style>
  <w:style w:type="character" w:customStyle="1" w:styleId="165">
    <w:name w:val="正文文本首行缩进 字符"/>
    <w:basedOn w:val="164"/>
    <w:link w:val="72"/>
    <w:autoRedefine/>
    <w:qFormat/>
    <w:uiPriority w:val="0"/>
    <w:rPr>
      <w:kern w:val="2"/>
      <w:sz w:val="24"/>
      <w:szCs w:val="24"/>
    </w:rPr>
  </w:style>
  <w:style w:type="character" w:customStyle="1" w:styleId="166">
    <w:name w:val="文档结构图 字符"/>
    <w:basedOn w:val="119"/>
    <w:link w:val="23"/>
    <w:autoRedefine/>
    <w:semiHidden/>
    <w:qFormat/>
    <w:uiPriority w:val="0"/>
    <w:rPr>
      <w:kern w:val="2"/>
      <w:sz w:val="24"/>
      <w:szCs w:val="24"/>
      <w:shd w:val="clear" w:color="auto" w:fill="000080"/>
    </w:rPr>
  </w:style>
  <w:style w:type="character" w:customStyle="1" w:styleId="167">
    <w:name w:val="正文文本 2 字符"/>
    <w:basedOn w:val="119"/>
    <w:link w:val="63"/>
    <w:autoRedefine/>
    <w:qFormat/>
    <w:uiPriority w:val="0"/>
    <w:rPr>
      <w:kern w:val="2"/>
      <w:sz w:val="24"/>
      <w:szCs w:val="24"/>
    </w:rPr>
  </w:style>
  <w:style w:type="character" w:customStyle="1" w:styleId="168">
    <w:name w:val="HTML 预设格式 字符"/>
    <w:basedOn w:val="119"/>
    <w:link w:val="67"/>
    <w:autoRedefine/>
    <w:qFormat/>
    <w:uiPriority w:val="0"/>
    <w:rPr>
      <w:rFonts w:ascii="宋体" w:hAnsi="宋体" w:cs="宋体"/>
      <w:sz w:val="24"/>
      <w:szCs w:val="24"/>
    </w:rPr>
  </w:style>
  <w:style w:type="character" w:customStyle="1" w:styleId="169">
    <w:name w:val="正文文本首行缩进 2 字符"/>
    <w:basedOn w:val="142"/>
    <w:link w:val="73"/>
    <w:autoRedefine/>
    <w:qFormat/>
    <w:uiPriority w:val="0"/>
    <w:rPr>
      <w:kern w:val="2"/>
      <w:sz w:val="24"/>
      <w:szCs w:val="24"/>
    </w:rPr>
  </w:style>
  <w:style w:type="character" w:customStyle="1" w:styleId="170">
    <w:name w:val="表格文字"/>
    <w:autoRedefine/>
    <w:qFormat/>
    <w:uiPriority w:val="0"/>
    <w:rPr>
      <w:rFonts w:eastAsia="宋体"/>
      <w:color w:val="auto"/>
      <w:sz w:val="24"/>
    </w:rPr>
  </w:style>
  <w:style w:type="paragraph" w:customStyle="1" w:styleId="171">
    <w:name w:val="主标题"/>
    <w:basedOn w:val="1"/>
    <w:autoRedefine/>
    <w:qFormat/>
    <w:uiPriority w:val="0"/>
    <w:pPr>
      <w:spacing w:line="300" w:lineRule="auto"/>
      <w:ind w:firstLine="200" w:firstLineChars="200"/>
      <w:jc w:val="center"/>
    </w:pPr>
    <w:rPr>
      <w:rFonts w:ascii="Arial Black" w:hAnsi="Arial Black" w:eastAsia="黑体"/>
      <w:b/>
      <w:sz w:val="48"/>
    </w:rPr>
  </w:style>
  <w:style w:type="paragraph" w:customStyle="1" w:styleId="172">
    <w:name w:val="Normal Indental Char Char Char Char Char Char"/>
    <w:basedOn w:val="1"/>
    <w:link w:val="173"/>
    <w:autoRedefine/>
    <w:qFormat/>
    <w:uiPriority w:val="0"/>
    <w:pPr>
      <w:widowControl/>
      <w:overflowPunct w:val="0"/>
      <w:autoSpaceDE w:val="0"/>
      <w:autoSpaceDN w:val="0"/>
      <w:adjustRightInd w:val="0"/>
      <w:spacing w:after="240" w:line="360" w:lineRule="auto"/>
      <w:ind w:firstLine="520" w:firstLineChars="200"/>
      <w:textAlignment w:val="baseline"/>
    </w:pPr>
    <w:rPr>
      <w:rFonts w:ascii="Arial Narrow" w:hAnsi="Arial Narrow"/>
      <w:spacing w:val="10"/>
      <w:kern w:val="0"/>
      <w:sz w:val="24"/>
      <w:szCs w:val="20"/>
    </w:rPr>
  </w:style>
  <w:style w:type="character" w:customStyle="1" w:styleId="173">
    <w:name w:val="Normal Indental Char Char Char Char Char Char Char"/>
    <w:link w:val="172"/>
    <w:autoRedefine/>
    <w:qFormat/>
    <w:uiPriority w:val="0"/>
    <w:rPr>
      <w:rFonts w:ascii="Arial Narrow" w:hAnsi="Arial Narrow"/>
      <w:spacing w:val="10"/>
      <w:sz w:val="24"/>
    </w:rPr>
  </w:style>
  <w:style w:type="character" w:customStyle="1" w:styleId="174">
    <w:name w:val="．正文 Char"/>
    <w:link w:val="175"/>
    <w:autoRedefine/>
    <w:qFormat/>
    <w:locked/>
    <w:uiPriority w:val="0"/>
    <w:rPr>
      <w:rFonts w:ascii="Calibri" w:hAnsi="Calibri"/>
      <w:sz w:val="24"/>
      <w:szCs w:val="24"/>
    </w:rPr>
  </w:style>
  <w:style w:type="paragraph" w:customStyle="1" w:styleId="175">
    <w:name w:val="．正文"/>
    <w:basedOn w:val="1"/>
    <w:link w:val="174"/>
    <w:autoRedefine/>
    <w:qFormat/>
    <w:uiPriority w:val="0"/>
    <w:pPr>
      <w:spacing w:line="360" w:lineRule="auto"/>
      <w:ind w:firstLine="200"/>
    </w:pPr>
    <w:rPr>
      <w:rFonts w:ascii="Calibri" w:hAnsi="Calibri"/>
      <w:kern w:val="0"/>
      <w:sz w:val="24"/>
    </w:rPr>
  </w:style>
  <w:style w:type="paragraph" w:customStyle="1" w:styleId="176">
    <w:name w:val="新华网正文"/>
    <w:basedOn w:val="1"/>
    <w:link w:val="177"/>
    <w:autoRedefine/>
    <w:qFormat/>
    <w:uiPriority w:val="0"/>
    <w:pPr>
      <w:spacing w:line="360" w:lineRule="auto"/>
      <w:ind w:firstLine="480" w:firstLineChars="200"/>
    </w:pPr>
    <w:rPr>
      <w:rFonts w:ascii="等线" w:hAnsi="等线" w:eastAsia="等线"/>
      <w:sz w:val="24"/>
      <w:szCs w:val="22"/>
    </w:rPr>
  </w:style>
  <w:style w:type="character" w:customStyle="1" w:styleId="177">
    <w:name w:val="新华网正文 Char"/>
    <w:link w:val="176"/>
    <w:autoRedefine/>
    <w:qFormat/>
    <w:uiPriority w:val="0"/>
    <w:rPr>
      <w:rFonts w:ascii="等线" w:hAnsi="等线" w:eastAsia="等线"/>
      <w:kern w:val="2"/>
      <w:sz w:val="24"/>
      <w:szCs w:val="22"/>
    </w:rPr>
  </w:style>
  <w:style w:type="paragraph" w:styleId="178">
    <w:name w:val="List Paragraph"/>
    <w:basedOn w:val="1"/>
    <w:link w:val="262"/>
    <w:autoRedefine/>
    <w:qFormat/>
    <w:uiPriority w:val="34"/>
    <w:pPr>
      <w:ind w:firstLine="420" w:firstLineChars="200"/>
    </w:pPr>
  </w:style>
  <w:style w:type="character" w:customStyle="1" w:styleId="179">
    <w:name w:val="标题 1 字符"/>
    <w:link w:val="2"/>
    <w:autoRedefine/>
    <w:qFormat/>
    <w:uiPriority w:val="0"/>
    <w:rPr>
      <w:b/>
      <w:bCs/>
      <w:kern w:val="44"/>
      <w:sz w:val="30"/>
      <w:szCs w:val="30"/>
    </w:rPr>
  </w:style>
  <w:style w:type="paragraph" w:customStyle="1" w:styleId="180">
    <w:name w:val="正文缩进2"/>
    <w:basedOn w:val="1"/>
    <w:autoRedefine/>
    <w:qFormat/>
    <w:uiPriority w:val="0"/>
    <w:pPr>
      <w:ind w:firstLine="420"/>
    </w:pPr>
    <w:rPr>
      <w:szCs w:val="20"/>
    </w:rPr>
  </w:style>
  <w:style w:type="character" w:customStyle="1" w:styleId="181">
    <w:name w:val="标题 6 字符"/>
    <w:link w:val="9"/>
    <w:autoRedefine/>
    <w:qFormat/>
    <w:uiPriority w:val="0"/>
    <w:rPr>
      <w:rFonts w:ascii="Arial" w:hAnsi="Arial" w:eastAsia="黑体"/>
      <w:kern w:val="2"/>
      <w:sz w:val="21"/>
    </w:rPr>
  </w:style>
  <w:style w:type="character" w:customStyle="1" w:styleId="182">
    <w:name w:val="标题 7 字符"/>
    <w:link w:val="10"/>
    <w:autoRedefine/>
    <w:qFormat/>
    <w:uiPriority w:val="0"/>
    <w:rPr>
      <w:b/>
      <w:kern w:val="2"/>
      <w:sz w:val="24"/>
    </w:rPr>
  </w:style>
  <w:style w:type="character" w:customStyle="1" w:styleId="183">
    <w:name w:val="标题 8 字符"/>
    <w:link w:val="11"/>
    <w:autoRedefine/>
    <w:qFormat/>
    <w:uiPriority w:val="0"/>
    <w:rPr>
      <w:rFonts w:ascii="Arial" w:hAnsi="Arial" w:eastAsia="黑体"/>
      <w:kern w:val="2"/>
      <w:sz w:val="24"/>
    </w:rPr>
  </w:style>
  <w:style w:type="character" w:customStyle="1" w:styleId="184">
    <w:name w:val="标题 9 字符"/>
    <w:link w:val="12"/>
    <w:autoRedefine/>
    <w:qFormat/>
    <w:uiPriority w:val="0"/>
    <w:rPr>
      <w:rFonts w:ascii="Arial" w:hAnsi="Arial" w:eastAsia="黑体"/>
      <w:kern w:val="2"/>
      <w:sz w:val="21"/>
    </w:rPr>
  </w:style>
  <w:style w:type="character" w:customStyle="1" w:styleId="185">
    <w:name w:val="注释标题 字符"/>
    <w:basedOn w:val="119"/>
    <w:link w:val="16"/>
    <w:autoRedefine/>
    <w:semiHidden/>
    <w:qFormat/>
    <w:uiPriority w:val="0"/>
    <w:rPr>
      <w:kern w:val="2"/>
      <w:sz w:val="24"/>
      <w:szCs w:val="24"/>
    </w:rPr>
  </w:style>
  <w:style w:type="character" w:customStyle="1" w:styleId="186">
    <w:name w:val="电子邮件签名 字符"/>
    <w:basedOn w:val="119"/>
    <w:link w:val="18"/>
    <w:autoRedefine/>
    <w:semiHidden/>
    <w:qFormat/>
    <w:uiPriority w:val="0"/>
    <w:rPr>
      <w:kern w:val="2"/>
      <w:sz w:val="24"/>
      <w:szCs w:val="24"/>
    </w:rPr>
  </w:style>
  <w:style w:type="character" w:customStyle="1" w:styleId="187">
    <w:name w:val="正文缩进 字符"/>
    <w:link w:val="4"/>
    <w:autoRedefine/>
    <w:semiHidden/>
    <w:qFormat/>
    <w:uiPriority w:val="0"/>
    <w:rPr>
      <w:kern w:val="2"/>
      <w:sz w:val="24"/>
      <w:szCs w:val="24"/>
    </w:rPr>
  </w:style>
  <w:style w:type="character" w:customStyle="1" w:styleId="188">
    <w:name w:val="题注 字符"/>
    <w:link w:val="20"/>
    <w:autoRedefine/>
    <w:qFormat/>
    <w:uiPriority w:val="0"/>
    <w:rPr>
      <w:rFonts w:ascii="Arial" w:hAnsi="Arial" w:eastAsia="黑体" w:cs="Arial"/>
      <w:kern w:val="2"/>
    </w:rPr>
  </w:style>
  <w:style w:type="character" w:customStyle="1" w:styleId="189">
    <w:name w:val="称呼 字符"/>
    <w:basedOn w:val="119"/>
    <w:link w:val="25"/>
    <w:autoRedefine/>
    <w:semiHidden/>
    <w:qFormat/>
    <w:uiPriority w:val="0"/>
    <w:rPr>
      <w:kern w:val="2"/>
      <w:sz w:val="24"/>
      <w:szCs w:val="24"/>
    </w:rPr>
  </w:style>
  <w:style w:type="character" w:customStyle="1" w:styleId="190">
    <w:name w:val="正文文本 3 字符"/>
    <w:basedOn w:val="119"/>
    <w:link w:val="26"/>
    <w:autoRedefine/>
    <w:semiHidden/>
    <w:qFormat/>
    <w:uiPriority w:val="0"/>
    <w:rPr>
      <w:kern w:val="2"/>
      <w:sz w:val="16"/>
      <w:szCs w:val="16"/>
    </w:rPr>
  </w:style>
  <w:style w:type="character" w:customStyle="1" w:styleId="191">
    <w:name w:val="结束语 字符"/>
    <w:basedOn w:val="119"/>
    <w:link w:val="27"/>
    <w:autoRedefine/>
    <w:semiHidden/>
    <w:qFormat/>
    <w:uiPriority w:val="0"/>
    <w:rPr>
      <w:kern w:val="2"/>
      <w:sz w:val="24"/>
      <w:szCs w:val="24"/>
    </w:rPr>
  </w:style>
  <w:style w:type="character" w:customStyle="1" w:styleId="192">
    <w:name w:val="正文文本 字符1"/>
    <w:autoRedefine/>
    <w:qFormat/>
    <w:uiPriority w:val="0"/>
    <w:rPr>
      <w:kern w:val="2"/>
      <w:sz w:val="24"/>
      <w:szCs w:val="24"/>
    </w:rPr>
  </w:style>
  <w:style w:type="character" w:customStyle="1" w:styleId="193">
    <w:name w:val="HTML 地址 字符"/>
    <w:basedOn w:val="119"/>
    <w:link w:val="36"/>
    <w:autoRedefine/>
    <w:semiHidden/>
    <w:qFormat/>
    <w:uiPriority w:val="0"/>
    <w:rPr>
      <w:i/>
      <w:iCs/>
      <w:kern w:val="2"/>
      <w:sz w:val="24"/>
      <w:szCs w:val="24"/>
    </w:rPr>
  </w:style>
  <w:style w:type="character" w:customStyle="1" w:styleId="194">
    <w:name w:val="纯文本 字符"/>
    <w:basedOn w:val="119"/>
    <w:link w:val="39"/>
    <w:autoRedefine/>
    <w:semiHidden/>
    <w:qFormat/>
    <w:uiPriority w:val="0"/>
    <w:rPr>
      <w:rFonts w:ascii="宋体" w:hAnsi="Courier New" w:cs="Courier New"/>
      <w:kern w:val="2"/>
      <w:sz w:val="24"/>
      <w:szCs w:val="21"/>
    </w:rPr>
  </w:style>
  <w:style w:type="character" w:customStyle="1" w:styleId="195">
    <w:name w:val="日期 字符"/>
    <w:basedOn w:val="119"/>
    <w:link w:val="43"/>
    <w:autoRedefine/>
    <w:semiHidden/>
    <w:qFormat/>
    <w:uiPriority w:val="0"/>
    <w:rPr>
      <w:kern w:val="2"/>
      <w:sz w:val="24"/>
      <w:szCs w:val="24"/>
    </w:rPr>
  </w:style>
  <w:style w:type="character" w:customStyle="1" w:styleId="196">
    <w:name w:val="正文文本缩进 2 字符"/>
    <w:basedOn w:val="119"/>
    <w:link w:val="44"/>
    <w:autoRedefine/>
    <w:semiHidden/>
    <w:qFormat/>
    <w:uiPriority w:val="0"/>
    <w:rPr>
      <w:kern w:val="2"/>
      <w:sz w:val="24"/>
      <w:szCs w:val="24"/>
    </w:rPr>
  </w:style>
  <w:style w:type="character" w:customStyle="1" w:styleId="197">
    <w:name w:val="批注框文本 字符"/>
    <w:link w:val="46"/>
    <w:autoRedefine/>
    <w:qFormat/>
    <w:uiPriority w:val="0"/>
    <w:rPr>
      <w:kern w:val="2"/>
      <w:sz w:val="18"/>
      <w:szCs w:val="18"/>
    </w:rPr>
  </w:style>
  <w:style w:type="character" w:customStyle="1" w:styleId="198">
    <w:name w:val="页眉 字符"/>
    <w:link w:val="49"/>
    <w:autoRedefine/>
    <w:qFormat/>
    <w:uiPriority w:val="0"/>
    <w:rPr>
      <w:kern w:val="2"/>
      <w:sz w:val="18"/>
      <w:szCs w:val="18"/>
    </w:rPr>
  </w:style>
  <w:style w:type="character" w:customStyle="1" w:styleId="199">
    <w:name w:val="签名 字符"/>
    <w:basedOn w:val="119"/>
    <w:link w:val="50"/>
    <w:autoRedefine/>
    <w:semiHidden/>
    <w:qFormat/>
    <w:uiPriority w:val="0"/>
    <w:rPr>
      <w:kern w:val="2"/>
      <w:sz w:val="24"/>
      <w:szCs w:val="24"/>
    </w:rPr>
  </w:style>
  <w:style w:type="character" w:customStyle="1" w:styleId="200">
    <w:name w:val="副标题 字符"/>
    <w:basedOn w:val="119"/>
    <w:link w:val="54"/>
    <w:autoRedefine/>
    <w:qFormat/>
    <w:uiPriority w:val="0"/>
    <w:rPr>
      <w:rFonts w:ascii="Arial" w:hAnsi="Arial" w:cs="Arial"/>
      <w:b/>
      <w:bCs/>
      <w:kern w:val="28"/>
      <w:sz w:val="32"/>
      <w:szCs w:val="32"/>
    </w:rPr>
  </w:style>
  <w:style w:type="character" w:customStyle="1" w:styleId="201">
    <w:name w:val="正文文本缩进 3 字符"/>
    <w:basedOn w:val="119"/>
    <w:link w:val="59"/>
    <w:autoRedefine/>
    <w:semiHidden/>
    <w:qFormat/>
    <w:uiPriority w:val="0"/>
    <w:rPr>
      <w:kern w:val="2"/>
      <w:sz w:val="16"/>
      <w:szCs w:val="16"/>
    </w:rPr>
  </w:style>
  <w:style w:type="character" w:customStyle="1" w:styleId="202">
    <w:name w:val="信息标题 字符"/>
    <w:basedOn w:val="119"/>
    <w:link w:val="66"/>
    <w:autoRedefine/>
    <w:semiHidden/>
    <w:qFormat/>
    <w:uiPriority w:val="0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203">
    <w:name w:val="页码2"/>
    <w:autoRedefine/>
    <w:qFormat/>
    <w:uiPriority w:val="0"/>
  </w:style>
  <w:style w:type="paragraph" w:customStyle="1" w:styleId="204">
    <w:name w:val="列表段落2"/>
    <w:basedOn w:val="1"/>
    <w:autoRedefine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5">
    <w:name w:val="正文文本首行缩进2"/>
    <w:basedOn w:val="29"/>
    <w:autoRedefine/>
    <w:qFormat/>
    <w:uiPriority w:val="0"/>
    <w:pPr>
      <w:widowControl/>
      <w:adjustRightInd w:val="0"/>
      <w:spacing w:line="360" w:lineRule="auto"/>
      <w:ind w:firstLine="454"/>
      <w:textAlignment w:val="baseline"/>
    </w:pPr>
    <w:rPr>
      <w:kern w:val="0"/>
      <w:sz w:val="21"/>
      <w:szCs w:val="20"/>
    </w:rPr>
  </w:style>
  <w:style w:type="paragraph" w:customStyle="1" w:styleId="206">
    <w:name w:val="日期2"/>
    <w:basedOn w:val="1"/>
    <w:next w:val="1"/>
    <w:autoRedefine/>
    <w:qFormat/>
    <w:uiPriority w:val="0"/>
    <w:pPr>
      <w:ind w:left="100" w:leftChars="2500"/>
    </w:pPr>
  </w:style>
  <w:style w:type="paragraph" w:customStyle="1" w:styleId="207">
    <w:name w:val="正文文本缩进 32"/>
    <w:basedOn w:val="1"/>
    <w:autoRedefine/>
    <w:qFormat/>
    <w:uiPriority w:val="0"/>
    <w:pPr>
      <w:spacing w:line="360" w:lineRule="auto"/>
      <w:ind w:firstLine="420" w:firstLineChars="200"/>
    </w:pPr>
  </w:style>
  <w:style w:type="paragraph" w:customStyle="1" w:styleId="208">
    <w:name w:val="纯文本2"/>
    <w:basedOn w:val="1"/>
    <w:autoRedefine/>
    <w:qFormat/>
    <w:uiPriority w:val="0"/>
    <w:pPr>
      <w:tabs>
        <w:tab w:val="left" w:pos="360"/>
        <w:tab w:val="left" w:pos="425"/>
      </w:tabs>
      <w:ind w:left="340" w:hanging="420"/>
    </w:pPr>
    <w:rPr>
      <w:rFonts w:ascii="宋体" w:hAnsi="Courier New"/>
      <w:szCs w:val="20"/>
    </w:rPr>
  </w:style>
  <w:style w:type="paragraph" w:customStyle="1" w:styleId="209">
    <w:name w:val="文档结构图2"/>
    <w:basedOn w:val="1"/>
    <w:autoRedefine/>
    <w:qFormat/>
    <w:uiPriority w:val="0"/>
    <w:pPr>
      <w:shd w:val="clear" w:color="auto" w:fill="000080"/>
    </w:pPr>
  </w:style>
  <w:style w:type="paragraph" w:customStyle="1" w:styleId="210">
    <w:name w:val="正文文本缩进2"/>
    <w:basedOn w:val="1"/>
    <w:autoRedefine/>
    <w:qFormat/>
    <w:uiPriority w:val="0"/>
    <w:pPr>
      <w:spacing w:line="360" w:lineRule="auto"/>
      <w:ind w:firstLine="480" w:firstLineChars="200"/>
    </w:pPr>
    <w:rPr>
      <w:sz w:val="24"/>
    </w:rPr>
  </w:style>
  <w:style w:type="paragraph" w:customStyle="1" w:styleId="211">
    <w:name w:val="正文文本缩进 22"/>
    <w:basedOn w:val="1"/>
    <w:autoRedefine/>
    <w:qFormat/>
    <w:uiPriority w:val="0"/>
    <w:pPr>
      <w:widowControl/>
      <w:spacing w:line="360" w:lineRule="auto"/>
      <w:ind w:firstLine="471" w:firstLineChars="200"/>
    </w:pPr>
    <w:rPr>
      <w:kern w:val="0"/>
      <w:sz w:val="24"/>
      <w:szCs w:val="20"/>
    </w:rPr>
  </w:style>
  <w:style w:type="paragraph" w:customStyle="1" w:styleId="212">
    <w:name w:val="TOC 标题21"/>
    <w:basedOn w:val="2"/>
    <w:next w:val="1"/>
    <w:autoRedefine/>
    <w:qFormat/>
    <w:uiPriority w:val="0"/>
    <w:pPr>
      <w:widowControl/>
      <w:numPr>
        <w:numId w:val="0"/>
      </w:numPr>
      <w:tabs>
        <w:tab w:val="left" w:pos="432"/>
      </w:tabs>
      <w:spacing w:before="480" w:beforeLines="0" w:after="50" w:afterLines="5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213">
    <w:name w:val="图表正文"/>
    <w:basedOn w:val="1"/>
    <w:link w:val="214"/>
    <w:autoRedefine/>
    <w:semiHidden/>
    <w:qFormat/>
    <w:uiPriority w:val="0"/>
    <w:pPr>
      <w:tabs>
        <w:tab w:val="left" w:pos="2117"/>
      </w:tabs>
      <w:spacing w:after="120" w:line="276" w:lineRule="auto"/>
      <w:jc w:val="center"/>
    </w:pPr>
    <w:rPr>
      <w:rFonts w:ascii="宋体" w:hAnsi="宋体"/>
      <w:color w:val="000000"/>
      <w:sz w:val="24"/>
      <w:szCs w:val="21"/>
    </w:rPr>
  </w:style>
  <w:style w:type="character" w:customStyle="1" w:styleId="214">
    <w:name w:val="图表正文 Char"/>
    <w:link w:val="213"/>
    <w:autoRedefine/>
    <w:semiHidden/>
    <w:qFormat/>
    <w:uiPriority w:val="0"/>
    <w:rPr>
      <w:rFonts w:ascii="宋体" w:hAnsi="宋体"/>
      <w:color w:val="000000"/>
      <w:kern w:val="2"/>
      <w:sz w:val="24"/>
      <w:szCs w:val="21"/>
    </w:rPr>
  </w:style>
  <w:style w:type="paragraph" w:customStyle="1" w:styleId="215">
    <w:name w:val="表格表头"/>
    <w:basedOn w:val="1"/>
    <w:autoRedefine/>
    <w:semiHidden/>
    <w:qFormat/>
    <w:uiPriority w:val="0"/>
    <w:pPr>
      <w:spacing w:before="120" w:after="120" w:line="360" w:lineRule="auto"/>
    </w:pPr>
    <w:rPr>
      <w:rFonts w:ascii="宋体" w:hAnsi="宋体"/>
      <w:b/>
      <w:sz w:val="24"/>
    </w:rPr>
  </w:style>
  <w:style w:type="paragraph" w:customStyle="1" w:styleId="216">
    <w:name w:val="表格内容"/>
    <w:basedOn w:val="213"/>
    <w:link w:val="217"/>
    <w:autoRedefine/>
    <w:semiHidden/>
    <w:qFormat/>
    <w:uiPriority w:val="0"/>
    <w:pPr>
      <w:spacing w:beforeLines="25" w:afterLines="25"/>
    </w:pPr>
  </w:style>
  <w:style w:type="character" w:customStyle="1" w:styleId="217">
    <w:name w:val="表格内容 Char"/>
    <w:link w:val="216"/>
    <w:autoRedefine/>
    <w:semiHidden/>
    <w:qFormat/>
    <w:uiPriority w:val="0"/>
    <w:rPr>
      <w:rFonts w:ascii="宋体" w:hAnsi="宋体"/>
      <w:color w:val="000000"/>
      <w:kern w:val="2"/>
      <w:sz w:val="24"/>
      <w:szCs w:val="21"/>
    </w:rPr>
  </w:style>
  <w:style w:type="paragraph" w:customStyle="1" w:styleId="218">
    <w:name w:val="表格"/>
    <w:basedOn w:val="29"/>
    <w:link w:val="219"/>
    <w:autoRedefine/>
    <w:semiHidden/>
    <w:qFormat/>
    <w:uiPriority w:val="0"/>
    <w:pPr>
      <w:tabs>
        <w:tab w:val="left" w:pos="2117"/>
      </w:tabs>
      <w:spacing w:before="120" w:line="240" w:lineRule="atLeast"/>
    </w:pPr>
    <w:rPr>
      <w:rFonts w:ascii="宋体"/>
      <w:color w:val="000000"/>
    </w:rPr>
  </w:style>
  <w:style w:type="character" w:customStyle="1" w:styleId="219">
    <w:name w:val="表格 Char"/>
    <w:link w:val="218"/>
    <w:autoRedefine/>
    <w:semiHidden/>
    <w:qFormat/>
    <w:uiPriority w:val="0"/>
    <w:rPr>
      <w:rFonts w:ascii="宋体"/>
      <w:color w:val="000000"/>
      <w:kern w:val="2"/>
      <w:sz w:val="24"/>
      <w:szCs w:val="24"/>
    </w:rPr>
  </w:style>
  <w:style w:type="paragraph" w:customStyle="1" w:styleId="220">
    <w:name w:val="Char1 Char Char Char"/>
    <w:basedOn w:val="1"/>
    <w:autoRedefine/>
    <w:semiHidden/>
    <w:qFormat/>
    <w:uiPriority w:val="0"/>
    <w:rPr>
      <w:rFonts w:ascii="Tahoma" w:hAnsi="Tahoma"/>
      <w:sz w:val="24"/>
      <w:szCs w:val="20"/>
    </w:rPr>
  </w:style>
  <w:style w:type="paragraph" w:customStyle="1" w:styleId="221">
    <w:name w:val="Char11 Char Char Char"/>
    <w:basedOn w:val="1"/>
    <w:autoRedefine/>
    <w:semiHidden/>
    <w:qFormat/>
    <w:uiPriority w:val="0"/>
    <w:pPr>
      <w:widowControl/>
      <w:spacing w:after="160" w:line="240" w:lineRule="exac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222">
    <w:name w:val="标准"/>
    <w:basedOn w:val="1"/>
    <w:autoRedefine/>
    <w:semiHidden/>
    <w:qFormat/>
    <w:uiPriority w:val="0"/>
    <w:pPr>
      <w:adjustRightInd w:val="0"/>
      <w:spacing w:line="277" w:lineRule="atLeast"/>
      <w:textAlignment w:val="baseline"/>
    </w:pPr>
    <w:rPr>
      <w:kern w:val="0"/>
      <w:sz w:val="24"/>
      <w:szCs w:val="20"/>
    </w:rPr>
  </w:style>
  <w:style w:type="paragraph" w:customStyle="1" w:styleId="223">
    <w:name w:val="Char1 Char Char Char Char Char Char"/>
    <w:basedOn w:val="1"/>
    <w:autoRedefine/>
    <w:semiHidden/>
    <w:qFormat/>
    <w:uiPriority w:val="0"/>
    <w:pPr>
      <w:spacing w:line="360" w:lineRule="auto"/>
    </w:pPr>
    <w:rPr>
      <w:rFonts w:ascii="Tahoma" w:hAnsi="Tahoma"/>
      <w:sz w:val="24"/>
      <w:szCs w:val="20"/>
    </w:rPr>
  </w:style>
  <w:style w:type="character" w:customStyle="1" w:styleId="224">
    <w:name w:val="Char Char3"/>
    <w:autoRedefine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25">
    <w:name w:val="Char3"/>
    <w:basedOn w:val="1"/>
    <w:autoRedefine/>
    <w:semiHidden/>
    <w:qFormat/>
    <w:uiPriority w:val="0"/>
    <w:pPr>
      <w:spacing w:before="120" w:after="120" w:line="360" w:lineRule="auto"/>
      <w:ind w:firstLine="480" w:firstLineChars="200"/>
    </w:pPr>
    <w:rPr>
      <w:rFonts w:ascii="Tahoma" w:hAnsi="Tahoma"/>
      <w:sz w:val="24"/>
      <w:szCs w:val="20"/>
    </w:rPr>
  </w:style>
  <w:style w:type="character" w:customStyle="1" w:styleId="226">
    <w:name w:val="表正文 Char"/>
    <w:autoRedefine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27">
    <w:name w:val="Char Char5"/>
    <w:autoRedefine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28">
    <w:name w:val="图号"/>
    <w:basedOn w:val="1"/>
    <w:autoRedefine/>
    <w:semiHidden/>
    <w:qFormat/>
    <w:uiPriority w:val="0"/>
    <w:pPr>
      <w:numPr>
        <w:ilvl w:val="7"/>
        <w:numId w:val="11"/>
      </w:numPr>
      <w:tabs>
        <w:tab w:val="left" w:pos="360"/>
      </w:tabs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29">
    <w:name w:val="表号"/>
    <w:basedOn w:val="1"/>
    <w:next w:val="72"/>
    <w:autoRedefine/>
    <w:qFormat/>
    <w:uiPriority w:val="0"/>
    <w:pPr>
      <w:keepLines/>
      <w:numPr>
        <w:ilvl w:val="8"/>
        <w:numId w:val="11"/>
      </w:numPr>
      <w:tabs>
        <w:tab w:val="left" w:pos="360"/>
      </w:tabs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30">
    <w:name w:val="Char Char Char1 Char Char Char Char Char Char Char"/>
    <w:basedOn w:val="1"/>
    <w:autoRedefine/>
    <w:semiHidden/>
    <w:qFormat/>
    <w:uiPriority w:val="0"/>
    <w:rPr>
      <w:rFonts w:ascii="Tahoma" w:hAnsi="Tahoma"/>
      <w:sz w:val="24"/>
    </w:rPr>
  </w:style>
  <w:style w:type="paragraph" w:customStyle="1" w:styleId="231">
    <w:name w:val="正文-缩进"/>
    <w:basedOn w:val="1"/>
    <w:link w:val="232"/>
    <w:autoRedefine/>
    <w:qFormat/>
    <w:uiPriority w:val="0"/>
    <w:pPr>
      <w:spacing w:line="360" w:lineRule="auto"/>
      <w:ind w:firstLine="480" w:firstLineChars="200"/>
    </w:pPr>
    <w:rPr>
      <w:rFonts w:ascii="宋体"/>
      <w:sz w:val="24"/>
    </w:rPr>
  </w:style>
  <w:style w:type="character" w:customStyle="1" w:styleId="232">
    <w:name w:val="正文-缩进 Char"/>
    <w:link w:val="231"/>
    <w:autoRedefine/>
    <w:qFormat/>
    <w:uiPriority w:val="0"/>
    <w:rPr>
      <w:rFonts w:ascii="宋体"/>
      <w:kern w:val="2"/>
      <w:sz w:val="24"/>
      <w:szCs w:val="24"/>
    </w:rPr>
  </w:style>
  <w:style w:type="paragraph" w:customStyle="1" w:styleId="233">
    <w:name w:val="二级列表"/>
    <w:basedOn w:val="4"/>
    <w:link w:val="234"/>
    <w:autoRedefine/>
    <w:semiHidden/>
    <w:qFormat/>
    <w:uiPriority w:val="0"/>
    <w:pPr>
      <w:spacing w:line="360" w:lineRule="auto"/>
      <w:ind w:firstLine="0" w:firstLineChars="0"/>
    </w:pPr>
    <w:rPr>
      <w:szCs w:val="21"/>
    </w:rPr>
  </w:style>
  <w:style w:type="character" w:customStyle="1" w:styleId="234">
    <w:name w:val="二级列表 Char"/>
    <w:link w:val="233"/>
    <w:autoRedefine/>
    <w:semiHidden/>
    <w:qFormat/>
    <w:uiPriority w:val="0"/>
    <w:rPr>
      <w:kern w:val="2"/>
      <w:sz w:val="24"/>
      <w:szCs w:val="21"/>
    </w:rPr>
  </w:style>
  <w:style w:type="character" w:customStyle="1" w:styleId="235">
    <w:name w:val="正文-缩进 Char Char"/>
    <w:autoRedefine/>
    <w:qFormat/>
    <w:uiPriority w:val="0"/>
    <w:rPr>
      <w:rFonts w:eastAsia="宋体"/>
      <w:kern w:val="2"/>
      <w:sz w:val="24"/>
      <w:szCs w:val="21"/>
      <w:lang w:val="en-US" w:eastAsia="zh-CN" w:bidi="ar-SA"/>
    </w:rPr>
  </w:style>
  <w:style w:type="character" w:customStyle="1" w:styleId="236">
    <w:name w:val="Char Char4"/>
    <w:autoRedefine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37">
    <w:name w:val="题注功能结构图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38">
    <w:name w:val="图表"/>
    <w:basedOn w:val="1"/>
    <w:autoRedefine/>
    <w:qFormat/>
    <w:uiPriority w:val="0"/>
    <w:pPr>
      <w:jc w:val="center"/>
    </w:pPr>
    <w:rPr>
      <w:rFonts w:ascii="宋体" w:hAnsi="宋体" w:eastAsia="黑体"/>
      <w:sz w:val="20"/>
      <w:szCs w:val="21"/>
    </w:rPr>
  </w:style>
  <w:style w:type="paragraph" w:customStyle="1" w:styleId="239">
    <w:name w:val="题注用例图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0">
    <w:name w:val="题注输入输出表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1">
    <w:name w:val="题注活动图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2">
    <w:name w:val="题注处理过程表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3">
    <w:name w:val="图表样式"/>
    <w:basedOn w:val="1"/>
    <w:autoRedefine/>
    <w:semiHidden/>
    <w:qFormat/>
    <w:uiPriority w:val="0"/>
    <w:pPr>
      <w:jc w:val="center"/>
    </w:pPr>
    <w:rPr>
      <w:rFonts w:ascii="黑体" w:eastAsia="黑体"/>
      <w:sz w:val="20"/>
      <w:szCs w:val="20"/>
    </w:rPr>
  </w:style>
  <w:style w:type="paragraph" w:customStyle="1" w:styleId="244">
    <w:name w:val="Char11 Char Char Char1"/>
    <w:basedOn w:val="1"/>
    <w:autoRedefine/>
    <w:semiHidden/>
    <w:qFormat/>
    <w:uiPriority w:val="0"/>
    <w:pPr>
      <w:widowControl/>
      <w:spacing w:after="160" w:line="240" w:lineRule="exac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245">
    <w:name w:val="题注业务流程图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6">
    <w:name w:val="题注样式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7">
    <w:name w:val="表格内文字"/>
    <w:basedOn w:val="1"/>
    <w:autoRedefine/>
    <w:qFormat/>
    <w:uiPriority w:val="0"/>
    <w:rPr>
      <w:sz w:val="24"/>
      <w:szCs w:val="21"/>
    </w:rPr>
  </w:style>
  <w:style w:type="paragraph" w:customStyle="1" w:styleId="248">
    <w:name w:val="处理过程格式"/>
    <w:basedOn w:val="1"/>
    <w:link w:val="249"/>
    <w:autoRedefine/>
    <w:semiHidden/>
    <w:qFormat/>
    <w:uiPriority w:val="0"/>
    <w:pPr>
      <w:tabs>
        <w:tab w:val="left" w:pos="2085"/>
      </w:tabs>
      <w:spacing w:line="360" w:lineRule="auto"/>
      <w:ind w:left="525" w:leftChars="100" w:hanging="315" w:hangingChars="150"/>
    </w:pPr>
    <w:rPr>
      <w:sz w:val="24"/>
      <w:szCs w:val="21"/>
    </w:rPr>
  </w:style>
  <w:style w:type="character" w:customStyle="1" w:styleId="249">
    <w:name w:val="处理过程格式 Char"/>
    <w:link w:val="248"/>
    <w:autoRedefine/>
    <w:semiHidden/>
    <w:qFormat/>
    <w:uiPriority w:val="0"/>
    <w:rPr>
      <w:kern w:val="2"/>
      <w:sz w:val="24"/>
      <w:szCs w:val="21"/>
    </w:rPr>
  </w:style>
  <w:style w:type="paragraph" w:customStyle="1" w:styleId="250">
    <w:name w:val="其他要求"/>
    <w:basedOn w:val="1"/>
    <w:link w:val="251"/>
    <w:autoRedefine/>
    <w:semiHidden/>
    <w:qFormat/>
    <w:uiPriority w:val="0"/>
    <w:pPr>
      <w:spacing w:beforeLines="50" w:afterLines="50" w:line="360" w:lineRule="auto"/>
      <w:ind w:left="360"/>
    </w:pPr>
    <w:rPr>
      <w:b/>
      <w:bCs/>
      <w:sz w:val="24"/>
    </w:rPr>
  </w:style>
  <w:style w:type="character" w:customStyle="1" w:styleId="251">
    <w:name w:val="其他要求 Char"/>
    <w:link w:val="250"/>
    <w:autoRedefine/>
    <w:semiHidden/>
    <w:qFormat/>
    <w:uiPriority w:val="0"/>
    <w:rPr>
      <w:b/>
      <w:bCs/>
      <w:kern w:val="2"/>
      <w:sz w:val="24"/>
      <w:szCs w:val="24"/>
    </w:rPr>
  </w:style>
  <w:style w:type="paragraph" w:customStyle="1" w:styleId="252">
    <w:name w:val="Char9"/>
    <w:basedOn w:val="1"/>
    <w:autoRedefine/>
    <w:semiHidden/>
    <w:qFormat/>
    <w:uiPriority w:val="0"/>
    <w:pPr>
      <w:widowControl/>
      <w:spacing w:after="160" w:line="240" w:lineRule="exac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253">
    <w:name w:val="word"/>
    <w:basedOn w:val="119"/>
    <w:autoRedefine/>
    <w:semiHidden/>
    <w:qFormat/>
    <w:uiPriority w:val="0"/>
  </w:style>
  <w:style w:type="character" w:customStyle="1" w:styleId="254">
    <w:name w:val="trans"/>
    <w:basedOn w:val="119"/>
    <w:autoRedefine/>
    <w:semiHidden/>
    <w:qFormat/>
    <w:uiPriority w:val="0"/>
  </w:style>
  <w:style w:type="paragraph" w:customStyle="1" w:styleId="255">
    <w:name w:val="Char Char Char1 Char Char Char Char Char Char Char Char Char Char"/>
    <w:basedOn w:val="1"/>
    <w:autoRedefine/>
    <w:semiHidden/>
    <w:qFormat/>
    <w:uiPriority w:val="0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256">
    <w:name w:val="用例样式"/>
    <w:basedOn w:val="1"/>
    <w:autoRedefine/>
    <w:qFormat/>
    <w:uiPriority w:val="0"/>
    <w:pPr>
      <w:jc w:val="center"/>
    </w:pPr>
    <w:rPr>
      <w:rFonts w:eastAsia="黑体"/>
      <w:sz w:val="20"/>
    </w:rPr>
  </w:style>
  <w:style w:type="paragraph" w:customStyle="1" w:styleId="257">
    <w:name w:val="a样式"/>
    <w:basedOn w:val="1"/>
    <w:autoRedefine/>
    <w:semiHidden/>
    <w:qFormat/>
    <w:uiPriority w:val="0"/>
    <w:pPr>
      <w:jc w:val="center"/>
    </w:pPr>
    <w:rPr>
      <w:rFonts w:eastAsia="黑体"/>
      <w:sz w:val="20"/>
    </w:rPr>
  </w:style>
  <w:style w:type="paragraph" w:customStyle="1" w:styleId="258">
    <w:name w:val="aaaa"/>
    <w:basedOn w:val="1"/>
    <w:autoRedefine/>
    <w:semiHidden/>
    <w:qFormat/>
    <w:uiPriority w:val="0"/>
    <w:pPr>
      <w:jc w:val="center"/>
    </w:pPr>
    <w:rPr>
      <w:rFonts w:eastAsia="黑体"/>
      <w:bCs/>
      <w:color w:val="000000"/>
      <w:sz w:val="20"/>
    </w:rPr>
  </w:style>
  <w:style w:type="character" w:customStyle="1" w:styleId="259">
    <w:name w:val="Char Char51"/>
    <w:autoRedefine/>
    <w:semiHidden/>
    <w:qFormat/>
    <w:locked/>
    <w:uiPriority w:val="0"/>
    <w:rPr>
      <w:rFonts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260">
    <w:name w:val="正文4 Char"/>
    <w:link w:val="261"/>
    <w:autoRedefine/>
    <w:qFormat/>
    <w:locked/>
    <w:uiPriority w:val="0"/>
    <w:rPr>
      <w:kern w:val="2"/>
      <w:sz w:val="24"/>
      <w:szCs w:val="21"/>
    </w:rPr>
  </w:style>
  <w:style w:type="paragraph" w:customStyle="1" w:styleId="261">
    <w:name w:val="正文4"/>
    <w:basedOn w:val="1"/>
    <w:link w:val="260"/>
    <w:autoRedefine/>
    <w:qFormat/>
    <w:uiPriority w:val="0"/>
    <w:pPr>
      <w:spacing w:line="360" w:lineRule="auto"/>
      <w:ind w:firstLine="200" w:firstLineChars="200"/>
    </w:pPr>
    <w:rPr>
      <w:sz w:val="24"/>
      <w:szCs w:val="21"/>
    </w:rPr>
  </w:style>
  <w:style w:type="character" w:customStyle="1" w:styleId="262">
    <w:name w:val="列表段落 字符"/>
    <w:link w:val="178"/>
    <w:autoRedefine/>
    <w:qFormat/>
    <w:uiPriority w:val="34"/>
    <w:rPr>
      <w:kern w:val="2"/>
      <w:sz w:val="21"/>
      <w:szCs w:val="24"/>
    </w:rPr>
  </w:style>
  <w:style w:type="character" w:customStyle="1" w:styleId="263">
    <w:name w:val="未处理的提及1"/>
    <w:autoRedefine/>
    <w:unhideWhenUsed/>
    <w:qFormat/>
    <w:uiPriority w:val="99"/>
    <w:rPr>
      <w:color w:val="605E5C"/>
      <w:shd w:val="clear" w:color="auto" w:fill="E1DFDD"/>
    </w:rPr>
  </w:style>
  <w:style w:type="paragraph" w:customStyle="1" w:styleId="264">
    <w:name w:val="段"/>
    <w:basedOn w:val="1"/>
    <w:autoRedefine/>
    <w:qFormat/>
    <w:uiPriority w:val="0"/>
    <w:pPr>
      <w:spacing w:line="360" w:lineRule="auto"/>
      <w:ind w:firstLine="200" w:firstLineChars="200"/>
    </w:pPr>
    <w:rPr>
      <w:rFonts w:ascii="Calibri" w:hAnsi="Calibri"/>
      <w:sz w:val="24"/>
    </w:rPr>
  </w:style>
  <w:style w:type="paragraph" w:customStyle="1" w:styleId="265">
    <w:name w:val="表格样式"/>
    <w:basedOn w:val="56"/>
    <w:autoRedefine/>
    <w:qFormat/>
    <w:uiPriority w:val="0"/>
    <w:pPr>
      <w:widowControl/>
      <w:spacing w:line="360" w:lineRule="exact"/>
      <w:ind w:left="0" w:firstLine="0" w:firstLineChars="0"/>
      <w:contextualSpacing/>
    </w:pPr>
    <w:rPr>
      <w:color w:val="3366FF"/>
      <w:kern w:val="0"/>
      <w:sz w:val="18"/>
      <w:szCs w:val="20"/>
    </w:rPr>
  </w:style>
  <w:style w:type="paragraph" w:customStyle="1" w:styleId="266">
    <w:name w:val="修订1"/>
    <w:autoRedefine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67">
    <w:name w:val="01正文"/>
    <w:basedOn w:val="1"/>
    <w:autoRedefine/>
    <w:qFormat/>
    <w:uiPriority w:val="0"/>
    <w:pPr>
      <w:spacing w:before="156" w:beforeLines="50" w:after="156" w:afterLines="50" w:line="360" w:lineRule="auto"/>
      <w:ind w:firstLine="480" w:firstLineChars="200"/>
    </w:pPr>
    <w:rPr>
      <w:rFonts w:ascii="宋体" w:hAnsi="宋体"/>
      <w:sz w:val="24"/>
      <w:szCs w:val="21"/>
    </w:rPr>
  </w:style>
  <w:style w:type="character" w:customStyle="1" w:styleId="268">
    <w:name w:val="font21"/>
    <w:basedOn w:val="119"/>
    <w:qFormat/>
    <w:uiPriority w:val="0"/>
    <w:rPr>
      <w:rFonts w:hint="default" w:ascii="Courier New" w:hAnsi="Courier New" w:cs="Courier New"/>
      <w:color w:val="080808"/>
      <w:sz w:val="19"/>
      <w:szCs w:val="19"/>
      <w:u w:val="none"/>
    </w:rPr>
  </w:style>
  <w:style w:type="character" w:customStyle="1" w:styleId="269">
    <w:name w:val="font31"/>
    <w:basedOn w:val="119"/>
    <w:qFormat/>
    <w:uiPriority w:val="0"/>
    <w:rPr>
      <w:rFonts w:hint="default" w:ascii="Courier New" w:hAnsi="Courier New" w:cs="Courier New"/>
      <w:color w:val="1750EB"/>
      <w:sz w:val="19"/>
      <w:szCs w:val="19"/>
      <w:u w:val="none"/>
    </w:rPr>
  </w:style>
  <w:style w:type="character" w:customStyle="1" w:styleId="270">
    <w:name w:val="font41"/>
    <w:basedOn w:val="119"/>
    <w:qFormat/>
    <w:uiPriority w:val="0"/>
    <w:rPr>
      <w:rFonts w:hint="default" w:ascii="Courier New" w:hAnsi="Courier New" w:cs="Courier New"/>
      <w:color w:val="1750EB"/>
      <w:sz w:val="19"/>
      <w:szCs w:val="19"/>
      <w:u w:val="none"/>
    </w:rPr>
  </w:style>
  <w:style w:type="character" w:customStyle="1" w:styleId="271">
    <w:name w:val="font61"/>
    <w:basedOn w:val="119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hollysys</Company>
  <Pages>1</Pages>
  <Words>70</Words>
  <Characters>178</Characters>
  <Lines>56</Lines>
  <Paragraphs>15</Paragraphs>
  <TotalTime>2</TotalTime>
  <ScaleCrop>false</ScaleCrop>
  <LinksUpToDate>false</LinksUpToDate>
  <CharactersWithSpaces>180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2022-06-07T18:06:00Z</dcterms:created>
  <dc:creator>程婷婷</dc:creator>
  <cp:lastModifiedBy>Curiosity</cp:lastModifiedBy>
  <cp:lastPrinted>2011-02-13T07:21:00Z</cp:lastPrinted>
  <dcterms:modified xsi:type="dcterms:W3CDTF">2024-09-24T12:32:13Z</dcterms:modified>
  <cp:revision>230</cp:revision>
  <dc:title>技术文件_模板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件编号">
    <vt:lpwstr>A05-Q2-000201</vt:lpwstr>
  </property>
  <property fmtid="{D5CDD505-2E9C-101B-9397-08002B2CF9AE}" pid="3" name="版次号">
    <vt:lpwstr>A/00</vt:lpwstr>
  </property>
  <property fmtid="{D5CDD505-2E9C-101B-9397-08002B2CF9AE}" pid="4" name="发布日期">
    <vt:lpwstr>2005-09-30T00:00:00Z</vt:lpwstr>
  </property>
  <property fmtid="{D5CDD505-2E9C-101B-9397-08002B2CF9AE}" pid="5" name="序号">
    <vt:lpwstr>18</vt:lpwstr>
  </property>
  <property fmtid="{D5CDD505-2E9C-101B-9397-08002B2CF9AE}" pid="6" name="Server">
    <vt:lpwstr/>
  </property>
  <property fmtid="{D5CDD505-2E9C-101B-9397-08002B2CF9AE}" pid="7" name="KSOProductBuildVer">
    <vt:lpwstr>2052-12.1.0.18276</vt:lpwstr>
  </property>
  <property fmtid="{D5CDD505-2E9C-101B-9397-08002B2CF9AE}" pid="8" name="ICV">
    <vt:lpwstr>52B9E26A35FA8126AC0E046685D97C4D_43</vt:lpwstr>
  </property>
  <property fmtid="{D5CDD505-2E9C-101B-9397-08002B2CF9AE}" pid="9" name="5B77E7CEEC58BC6AFAE8886BEB80DBEB">
    <vt:lpwstr>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</vt:lpwstr>
  </property>
</Properties>
</file>